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4B4E13" w:rsidR="00BD099F" w:rsidP="57017A7B" w:rsidRDefault="00BD099F" w14:paraId="711C9874" wp14:textId="2CBD195D">
      <w:pPr>
        <w:pStyle w:val="0-Data"/>
        <w:rPr>
          <w:rFonts w:cs="Arial"/>
          <w:b w:val="0"/>
          <w:bCs w:val="0"/>
        </w:rPr>
      </w:pPr>
      <w:bookmarkStart w:name="_Toc434489461" w:id="0"/>
      <w:bookmarkStart w:name="_GoBack" w:id="1"/>
      <w:bookmarkEnd w:id="1"/>
      <w:proofErr w:type="spellStart"/>
      <w:r w:rsidRPr="57017A7B" w:rsidR="57017A7B">
        <w:rPr>
          <w:rFonts w:cs="Arial"/>
        </w:rPr>
        <w:t>Progressive</w:t>
      </w:r>
      <w:proofErr w:type="spellEnd"/>
      <w:r w:rsidRPr="57017A7B" w:rsidR="57017A7B">
        <w:rPr>
          <w:rFonts w:cs="Arial"/>
        </w:rPr>
        <w:t xml:space="preserve"> Web App</w:t>
      </w:r>
    </w:p>
    <w:p w:rsidR="57017A7B" w:rsidP="57017A7B" w:rsidRDefault="57017A7B" w14:paraId="4538573E" w14:textId="2E1502ED">
      <w:pPr>
        <w:pStyle w:val="Normal"/>
        <w:bidi w:val="0"/>
        <w:spacing w:before="0" w:beforeAutospacing="off" w:after="0" w:afterAutospacing="off" w:line="360" w:lineRule="auto"/>
        <w:ind w:left="0" w:right="0" w:firstLine="0"/>
        <w:jc w:val="center"/>
      </w:pPr>
      <w:proofErr w:type="spellStart"/>
      <w:r w:rsidRPr="57017A7B" w:rsidR="57017A7B">
        <w:rPr>
          <w:rFonts w:cs="Arial"/>
          <w:b w:val="1"/>
          <w:bCs w:val="1"/>
        </w:rPr>
        <w:t>Antonio</w:t>
      </w:r>
      <w:proofErr w:type="spellEnd"/>
      <w:r w:rsidRPr="57017A7B" w:rsidR="57017A7B">
        <w:rPr>
          <w:rFonts w:cs="Arial"/>
          <w:b w:val="1"/>
          <w:bCs w:val="1"/>
        </w:rPr>
        <w:t xml:space="preserve"> Carlos do Nascimento Júnior</w:t>
      </w:r>
    </w:p>
    <w:p xmlns:wp14="http://schemas.microsoft.com/office/word/2010/wordml" w:rsidR="00131254" w:rsidP="005571E9" w:rsidRDefault="00131254" w14:paraId="672A6659" wp14:textId="77777777">
      <w:pPr>
        <w:pStyle w:val="RME-Resumo"/>
        <w:numPr>
          <w:ilvl w:val="0"/>
          <w:numId w:val="0"/>
        </w:numPr>
        <w:spacing w:before="0"/>
        <w:ind w:left="227" w:hanging="227"/>
        <w:rPr>
          <w:rFonts w:ascii="Arial" w:hAnsi="Arial" w:cs="Arial"/>
          <w:b/>
          <w:sz w:val="24"/>
          <w:szCs w:val="24"/>
        </w:rPr>
      </w:pPr>
    </w:p>
    <w:p xmlns:wp14="http://schemas.microsoft.com/office/word/2010/wordml" w:rsidRPr="004B4E13" w:rsidR="00BD099F" w:rsidP="005571E9" w:rsidRDefault="003245FE" w14:paraId="62DD76C1" wp14:textId="77777777">
      <w:pPr>
        <w:pStyle w:val="RME-Resumo"/>
        <w:numPr>
          <w:ilvl w:val="0"/>
          <w:numId w:val="0"/>
        </w:numPr>
        <w:spacing w:before="0"/>
        <w:ind w:left="227" w:hanging="227"/>
        <w:rPr>
          <w:rFonts w:ascii="Arial" w:hAnsi="Arial" w:cs="Arial"/>
          <w:b/>
          <w:sz w:val="24"/>
          <w:szCs w:val="24"/>
        </w:rPr>
      </w:pPr>
      <w:r w:rsidRPr="004B4E13">
        <w:rPr>
          <w:rFonts w:ascii="Arial" w:hAnsi="Arial" w:cs="Arial"/>
          <w:b/>
          <w:sz w:val="24"/>
          <w:szCs w:val="24"/>
        </w:rPr>
        <w:t>Resumo</w:t>
      </w:r>
    </w:p>
    <w:p xmlns:wp14="http://schemas.microsoft.com/office/word/2010/wordml" w:rsidRPr="004B4E13" w:rsidR="00BD099F" w:rsidP="005571E9" w:rsidRDefault="00BD099F" w14:paraId="0A37501D" wp14:textId="77777777">
      <w:pPr>
        <w:pStyle w:val="RME-Resumo"/>
        <w:numPr>
          <w:ilvl w:val="0"/>
          <w:numId w:val="0"/>
        </w:numPr>
        <w:spacing w:before="0"/>
        <w:rPr>
          <w:rFonts w:ascii="Arial" w:hAnsi="Arial" w:cs="Arial"/>
          <w:b/>
          <w:sz w:val="24"/>
          <w:szCs w:val="24"/>
        </w:rPr>
      </w:pPr>
    </w:p>
    <w:p xmlns:wp14="http://schemas.microsoft.com/office/word/2010/wordml" w:rsidRPr="004B4E13" w:rsidR="00BD099F" w:rsidP="57017A7B" w:rsidRDefault="00BD099F" w14:paraId="5DAB6C7B" wp14:textId="28DCEB60">
      <w:pPr>
        <w:numPr>
          <w:numId w:val="0"/>
        </w:numPr>
        <w:spacing w:before="0" w:line="240" w:lineRule="auto"/>
        <w:ind w:firstLine="0"/>
        <w:rPr>
          <w:rFonts w:cs="Arial"/>
        </w:rPr>
      </w:pPr>
      <w:r w:rsidRPr="57017A7B" w:rsidR="57017A7B">
        <w:rPr>
          <w:rFonts w:cs="Arial"/>
        </w:rPr>
        <w:t>Uma nova tecnologia está sendo desenvolvida para sanar problemas causados hoje pelos aplicativos móbbile, como espaço em armazenamento, tempo de instalação, dificuldades para desenvolvimento. P.W.A. (Progressive Web App), está sendo uma aposta de grandes empresas como Google, Microsoft.</w:t>
      </w:r>
    </w:p>
    <w:p w:rsidR="57017A7B" w:rsidP="57017A7B" w:rsidRDefault="57017A7B" w14:paraId="35558E67" w14:textId="31F9A0B2">
      <w:pPr>
        <w:pStyle w:val="Normal"/>
        <w:spacing w:line="240" w:lineRule="auto"/>
        <w:ind w:firstLine="0"/>
        <w:rPr>
          <w:rFonts w:cs="Arial"/>
        </w:rPr>
      </w:pPr>
    </w:p>
    <w:p xmlns:wp14="http://schemas.microsoft.com/office/word/2010/wordml" w:rsidRPr="004B4E13" w:rsidR="00BD099F" w:rsidP="57017A7B" w:rsidRDefault="00BD099F" w14:paraId="02EB378F" wp14:textId="06E2646C">
      <w:pPr>
        <w:pStyle w:val="RME-Resumo"/>
        <w:numPr>
          <w:numId w:val="0"/>
        </w:numPr>
        <w:spacing w:before="0"/>
        <w:ind w:left="227" w:hanging="227"/>
        <w:rPr>
          <w:rFonts w:ascii="Arial" w:hAnsi="Arial" w:cs="Arial"/>
          <w:sz w:val="24"/>
          <w:szCs w:val="24"/>
        </w:rPr>
      </w:pPr>
      <w:r w:rsidRPr="57017A7B" w:rsidR="57017A7B">
        <w:rPr>
          <w:rFonts w:ascii="Arial" w:hAnsi="Arial" w:cs="Arial"/>
          <w:b w:val="1"/>
          <w:bCs w:val="1"/>
          <w:sz w:val="24"/>
          <w:szCs w:val="24"/>
        </w:rPr>
        <w:t>Palavras-chave:</w:t>
      </w:r>
      <w:r w:rsidRPr="57017A7B" w:rsidR="57017A7B">
        <w:rPr>
          <w:rFonts w:ascii="Arial" w:hAnsi="Arial" w:cs="Arial"/>
          <w:sz w:val="24"/>
          <w:szCs w:val="24"/>
        </w:rPr>
        <w:t xml:space="preserve"> </w:t>
      </w:r>
      <w:r w:rsidRPr="57017A7B" w:rsidR="57017A7B">
        <w:rPr>
          <w:rFonts w:ascii="Arial" w:hAnsi="Arial" w:cs="Arial"/>
          <w:sz w:val="24"/>
          <w:szCs w:val="24"/>
        </w:rPr>
        <w:t xml:space="preserve">aplicativos, mobile, espaço, armazenamento, </w:t>
      </w:r>
      <w:proofErr w:type="spellStart"/>
      <w:r w:rsidRPr="57017A7B" w:rsidR="57017A7B">
        <w:rPr>
          <w:rFonts w:ascii="Arial" w:hAnsi="Arial" w:cs="Arial"/>
          <w:sz w:val="24"/>
          <w:szCs w:val="24"/>
        </w:rPr>
        <w:t>google</w:t>
      </w:r>
      <w:proofErr w:type="spellEnd"/>
      <w:r w:rsidRPr="57017A7B" w:rsidR="57017A7B">
        <w:rPr>
          <w:rFonts w:ascii="Arial" w:hAnsi="Arial" w:cs="Arial"/>
          <w:sz w:val="24"/>
          <w:szCs w:val="24"/>
        </w:rPr>
        <w:t xml:space="preserve">, </w:t>
      </w:r>
      <w:r w:rsidRPr="57017A7B" w:rsidR="57017A7B">
        <w:rPr>
          <w:rFonts w:ascii="Arial" w:hAnsi="Arial" w:cs="Arial"/>
          <w:sz w:val="24"/>
          <w:szCs w:val="24"/>
        </w:rPr>
        <w:t>microsoft</w:t>
      </w:r>
      <w:r w:rsidRPr="57017A7B" w:rsidR="57017A7B">
        <w:rPr>
          <w:rFonts w:ascii="Arial" w:hAnsi="Arial" w:cs="Arial"/>
          <w:sz w:val="24"/>
          <w:szCs w:val="24"/>
        </w:rPr>
        <w:t>.</w:t>
      </w:r>
    </w:p>
    <w:p xmlns:wp14="http://schemas.microsoft.com/office/word/2010/wordml" w:rsidRPr="004B4E13" w:rsidR="00BD099F" w:rsidP="005571E9" w:rsidRDefault="00BD099F" w14:paraId="7CBFD60A" wp14:textId="77777777">
      <w:pPr>
        <w:autoSpaceDE w:val="0"/>
        <w:autoSpaceDN w:val="0"/>
        <w:adjustRightInd w:val="0"/>
        <w:spacing w:line="240" w:lineRule="auto"/>
        <w:ind w:firstLine="0"/>
        <w:rPr>
          <w:rFonts w:cs="Arial"/>
          <w:b/>
          <w:bCs/>
          <w:i/>
          <w:szCs w:val="24"/>
        </w:rPr>
      </w:pPr>
      <w:r w:rsidRPr="004B4E13">
        <w:rPr>
          <w:rFonts w:cs="Arial"/>
          <w:b/>
          <w:bCs/>
          <w:i/>
          <w:szCs w:val="24"/>
        </w:rPr>
        <w:t>Abstract</w:t>
      </w:r>
    </w:p>
    <w:p xmlns:wp14="http://schemas.microsoft.com/office/word/2010/wordml" w:rsidRPr="004B4E13" w:rsidR="00BD099F" w:rsidP="005571E9" w:rsidRDefault="00BD099F" w14:paraId="6A05A809" wp14:textId="77777777">
      <w:pPr>
        <w:pStyle w:val="RME-Resumo"/>
        <w:numPr>
          <w:ilvl w:val="0"/>
          <w:numId w:val="0"/>
        </w:numPr>
        <w:spacing w:before="0"/>
        <w:rPr>
          <w:rFonts w:ascii="Arial" w:hAnsi="Arial" w:cs="Arial"/>
          <w:i/>
          <w:sz w:val="24"/>
          <w:szCs w:val="24"/>
        </w:rPr>
      </w:pPr>
    </w:p>
    <w:p xmlns:wp14="http://schemas.microsoft.com/office/word/2010/wordml" w:rsidR="00586740" w:rsidP="005571E9" w:rsidRDefault="007F465C" w14:paraId="224D3F87" wp14:textId="77777777">
      <w:pPr>
        <w:pStyle w:val="Estilo1"/>
        <w:spacing w:after="0" w:line="240" w:lineRule="auto"/>
        <w:rPr>
          <w:rFonts w:eastAsia="Times New Roman"/>
          <w:b w:val="0"/>
          <w:i/>
          <w:sz w:val="24"/>
          <w:szCs w:val="24"/>
          <w:lang w:eastAsia="ar-SA"/>
        </w:rPr>
      </w:pPr>
      <w:r w:rsidRPr="007F465C">
        <w:rPr>
          <w:rFonts w:eastAsia="Times New Roman"/>
          <w:b w:val="0"/>
          <w:i/>
          <w:sz w:val="24"/>
          <w:szCs w:val="24"/>
          <w:lang w:eastAsia="ar-SA"/>
        </w:rPr>
        <w:t>Tradução para o inglês do texto contido no “Resumo”. Deve ser redigido em inglês científico, evitando-se sua tradução por meio de aplicativos comerciais. O texto deve ser justificado e digitado em espaço simples, começando por Abstract, em parágrafo único. Deve seguir os mesmos padrões do “Resumo” e ser todo em itálico.</w:t>
      </w:r>
    </w:p>
    <w:p xmlns:wp14="http://schemas.microsoft.com/office/word/2010/wordml" w:rsidRPr="004B4E13" w:rsidR="007F465C" w:rsidP="005571E9" w:rsidRDefault="007F465C" w14:paraId="5A39BBE3" wp14:textId="77777777">
      <w:pPr>
        <w:pStyle w:val="Estilo1"/>
        <w:spacing w:after="0" w:line="240" w:lineRule="auto"/>
        <w:rPr>
          <w:i/>
          <w:sz w:val="24"/>
          <w:szCs w:val="24"/>
        </w:rPr>
      </w:pPr>
    </w:p>
    <w:p xmlns:wp14="http://schemas.microsoft.com/office/word/2010/wordml" w:rsidRPr="004B4E13" w:rsidR="00586740" w:rsidP="005571E9" w:rsidRDefault="00586740" w14:paraId="39632CC6" wp14:textId="77777777">
      <w:pPr>
        <w:pStyle w:val="RME-Resumo"/>
        <w:numPr>
          <w:ilvl w:val="0"/>
          <w:numId w:val="0"/>
        </w:numPr>
        <w:spacing w:before="0"/>
        <w:ind w:left="227" w:hanging="227"/>
        <w:rPr>
          <w:rFonts w:ascii="Arial" w:hAnsi="Arial" w:cs="Arial"/>
          <w:i/>
          <w:sz w:val="24"/>
          <w:szCs w:val="24"/>
        </w:rPr>
      </w:pPr>
      <w:proofErr w:type="spellStart"/>
      <w:r w:rsidRPr="004B4E13">
        <w:rPr>
          <w:rFonts w:ascii="Arial" w:hAnsi="Arial" w:cs="Arial"/>
          <w:b/>
          <w:i/>
          <w:sz w:val="24"/>
          <w:szCs w:val="24"/>
        </w:rPr>
        <w:t>Keywords</w:t>
      </w:r>
      <w:proofErr w:type="spellEnd"/>
      <w:r w:rsidRPr="004B4E13">
        <w:rPr>
          <w:rFonts w:ascii="Arial" w:hAnsi="Arial" w:cs="Arial"/>
          <w:b/>
          <w:i/>
          <w:sz w:val="24"/>
          <w:szCs w:val="24"/>
        </w:rPr>
        <w:t>:</w:t>
      </w:r>
      <w:r w:rsidRPr="004B4E13">
        <w:rPr>
          <w:rFonts w:ascii="Arial" w:hAnsi="Arial" w:cs="Arial"/>
          <w:i/>
          <w:sz w:val="24"/>
          <w:szCs w:val="24"/>
        </w:rPr>
        <w:t xml:space="preserve"> Digitar. Em ordem alfabética. Palavras-Chave. </w:t>
      </w:r>
    </w:p>
    <w:p xmlns:wp14="http://schemas.microsoft.com/office/word/2010/wordml" w:rsidRPr="004B4E13" w:rsidR="00586740" w:rsidP="00137DEB" w:rsidRDefault="00586740" w14:paraId="41C8F396" wp14:textId="77777777">
      <w:pPr>
        <w:pStyle w:val="Estilo1"/>
        <w:spacing w:after="0" w:line="360" w:lineRule="auto"/>
        <w:rPr>
          <w:sz w:val="24"/>
          <w:szCs w:val="24"/>
        </w:rPr>
      </w:pPr>
    </w:p>
    <w:p xmlns:wp14="http://schemas.microsoft.com/office/word/2010/wordml" w:rsidRPr="004B4E13" w:rsidR="00BA547D" w:rsidP="00137DEB" w:rsidRDefault="00BA547D" w14:paraId="55DD509E" wp14:textId="77777777">
      <w:pPr>
        <w:pStyle w:val="Estilo1"/>
        <w:spacing w:after="0" w:line="360" w:lineRule="auto"/>
        <w:rPr>
          <w:sz w:val="24"/>
          <w:szCs w:val="24"/>
        </w:rPr>
      </w:pPr>
      <w:r w:rsidRPr="004B4E13">
        <w:rPr>
          <w:sz w:val="24"/>
          <w:szCs w:val="24"/>
        </w:rPr>
        <w:t xml:space="preserve">1 </w:t>
      </w:r>
      <w:r w:rsidRPr="004B4E13" w:rsidR="005571E9">
        <w:rPr>
          <w:sz w:val="24"/>
          <w:szCs w:val="24"/>
        </w:rPr>
        <w:t>Introdução</w:t>
      </w:r>
      <w:bookmarkEnd w:id="0"/>
    </w:p>
    <w:p xmlns:wp14="http://schemas.microsoft.com/office/word/2010/wordml" w:rsidRPr="004B4E13" w:rsidR="00610433" w:rsidP="00137DEB" w:rsidRDefault="00610433" w14:paraId="72A3D3EC" wp14:textId="77777777">
      <w:pPr>
        <w:ind w:firstLine="709"/>
        <w:rPr>
          <w:rFonts w:cs="Arial"/>
          <w:szCs w:val="24"/>
          <w:highlight w:val="yellow"/>
        </w:rPr>
      </w:pPr>
    </w:p>
    <w:p xmlns:wp14="http://schemas.microsoft.com/office/word/2010/wordml" w:rsidRPr="007C11B6" w:rsidR="007C11B6" w:rsidP="007C11B6" w:rsidRDefault="007C11B6" w14:paraId="46F9E780" wp14:textId="77777777">
      <w:pPr>
        <w:ind w:firstLine="709"/>
        <w:rPr>
          <w:rFonts w:cs="Arial"/>
          <w:szCs w:val="24"/>
        </w:rPr>
      </w:pPr>
      <w:bookmarkStart w:name="_Toc434489512" w:id="2"/>
      <w:r w:rsidRPr="007C11B6">
        <w:rPr>
          <w:rFonts w:cs="Arial"/>
          <w:szCs w:val="24"/>
        </w:rPr>
        <w:t>Será utilizada como diretriz a Associação Brasileira de Normas Técnicas (ABNT), norma NBR 14724:2011.</w:t>
      </w:r>
    </w:p>
    <w:p xmlns:wp14="http://schemas.microsoft.com/office/word/2010/wordml" w:rsidRPr="007C11B6" w:rsidR="007C11B6" w:rsidP="007C11B6" w:rsidRDefault="007C11B6" w14:paraId="0AC11A15" wp14:textId="77777777">
      <w:pPr>
        <w:ind w:firstLine="709"/>
        <w:rPr>
          <w:rFonts w:cs="Arial"/>
          <w:szCs w:val="24"/>
        </w:rPr>
      </w:pPr>
      <w:r w:rsidRPr="007C11B6">
        <w:rPr>
          <w:rFonts w:cs="Arial"/>
          <w:szCs w:val="24"/>
        </w:rPr>
        <w:t xml:space="preserve">Os textos devem ser editados no Microsoft Word, formato A4, fonte </w:t>
      </w:r>
      <w:r>
        <w:rPr>
          <w:rFonts w:cs="Arial"/>
          <w:szCs w:val="24"/>
        </w:rPr>
        <w:t>Arial</w:t>
      </w:r>
      <w:r w:rsidRPr="007C11B6">
        <w:rPr>
          <w:rFonts w:cs="Arial"/>
          <w:szCs w:val="24"/>
        </w:rPr>
        <w:t>, tamanho 12. Excetuam-se as citações com mais de três linhas, notas de rodapé, paginação, legendas e fontes das ilustrações e das tabelas, que devem ser em tamanho menor e uniforme.</w:t>
      </w:r>
    </w:p>
    <w:p xmlns:wp14="http://schemas.microsoft.com/office/word/2010/wordml" w:rsidRPr="007C11B6" w:rsidR="007C11B6" w:rsidP="007C11B6" w:rsidRDefault="007C11B6" w14:paraId="2D31E212" wp14:textId="77777777">
      <w:pPr>
        <w:ind w:firstLine="709"/>
        <w:rPr>
          <w:rFonts w:cs="Arial"/>
          <w:szCs w:val="24"/>
        </w:rPr>
      </w:pPr>
      <w:r w:rsidRPr="007C11B6">
        <w:rPr>
          <w:rFonts w:cs="Arial"/>
          <w:szCs w:val="24"/>
        </w:rPr>
        <w:t>As páginas devem apresentar margem esquerda e superior de 3 cm e direita e inferior de 2 cm.</w:t>
      </w:r>
    </w:p>
    <w:p xmlns:wp14="http://schemas.microsoft.com/office/word/2010/wordml" w:rsidRPr="007C11B6" w:rsidR="007C11B6" w:rsidP="007C11B6" w:rsidRDefault="007C11B6" w14:paraId="4E686FF5" wp14:textId="77777777">
      <w:pPr>
        <w:ind w:firstLine="709"/>
        <w:rPr>
          <w:rFonts w:cs="Arial"/>
          <w:szCs w:val="24"/>
        </w:rPr>
      </w:pPr>
      <w:r w:rsidRPr="007C11B6">
        <w:rPr>
          <w:rFonts w:cs="Arial"/>
          <w:szCs w:val="24"/>
        </w:rPr>
        <w:lastRenderedPageBreak/>
        <w:t xml:space="preserve">Todo o texto deve ser digitado com espaçamento </w:t>
      </w:r>
      <w:r w:rsidR="00137DEB">
        <w:rPr>
          <w:rFonts w:cs="Arial"/>
          <w:szCs w:val="24"/>
        </w:rPr>
        <w:t xml:space="preserve">entre linhas de </w:t>
      </w:r>
      <w:r w:rsidRPr="007C11B6">
        <w:rPr>
          <w:rFonts w:cs="Arial"/>
          <w:szCs w:val="24"/>
        </w:rPr>
        <w:t>1,5 e apresentado na forma justificada. São exceções, neste caso, citações de mais de três linhas, notas de rodapé, referências, legendas das ilustrações e das tabelas, que devem ser digitadas em espaço simples.</w:t>
      </w:r>
    </w:p>
    <w:p xmlns:wp14="http://schemas.microsoft.com/office/word/2010/wordml" w:rsidRPr="007C11B6" w:rsidR="007C11B6" w:rsidP="007C11B6" w:rsidRDefault="007C11B6" w14:paraId="7FDFD9E2" wp14:textId="77777777">
      <w:pPr>
        <w:ind w:firstLine="709"/>
        <w:rPr>
          <w:rFonts w:cs="Arial"/>
          <w:szCs w:val="24"/>
        </w:rPr>
      </w:pPr>
      <w:r w:rsidRPr="007C11B6">
        <w:rPr>
          <w:rFonts w:cs="Arial"/>
          <w:szCs w:val="24"/>
        </w:rPr>
        <w:t>O título do artigo será em letras maiúsculas e tamanho 1</w:t>
      </w:r>
      <w:r w:rsidR="008739D0">
        <w:rPr>
          <w:rFonts w:cs="Arial"/>
          <w:szCs w:val="24"/>
        </w:rPr>
        <w:t>4</w:t>
      </w:r>
      <w:r w:rsidRPr="007C11B6">
        <w:rPr>
          <w:rFonts w:cs="Arial"/>
          <w:szCs w:val="24"/>
        </w:rPr>
        <w:t>. Deve ter no máximo 15 palavras, incluindo-se os artigos, as preposições e as conjunções.</w:t>
      </w:r>
    </w:p>
    <w:p xmlns:wp14="http://schemas.microsoft.com/office/word/2010/wordml" w:rsidRPr="007C11B6" w:rsidR="007C11B6" w:rsidP="007C11B6" w:rsidRDefault="007C11B6" w14:paraId="4BC46CCC" wp14:textId="77777777">
      <w:pPr>
        <w:ind w:firstLine="709"/>
        <w:rPr>
          <w:rFonts w:cs="Arial"/>
          <w:szCs w:val="24"/>
        </w:rPr>
      </w:pPr>
      <w:r w:rsidRPr="007C11B6">
        <w:rPr>
          <w:rFonts w:cs="Arial"/>
          <w:szCs w:val="24"/>
        </w:rPr>
        <w:t>Os títulos de cada subseção (Resumo, Abstract, Introdução, Material e Métodos, entre outros), têm tamanho de letra 1</w:t>
      </w:r>
      <w:r w:rsidR="008739D0">
        <w:rPr>
          <w:rFonts w:cs="Arial"/>
          <w:szCs w:val="24"/>
        </w:rPr>
        <w:t>2</w:t>
      </w:r>
      <w:r w:rsidRPr="007C11B6">
        <w:rPr>
          <w:rFonts w:cs="Arial"/>
          <w:szCs w:val="24"/>
        </w:rPr>
        <w:t xml:space="preserve"> e somente a primeira letra em maiúsculo. São grafados em negritos e alinhados</w:t>
      </w:r>
      <w:r w:rsidR="008739D0">
        <w:rPr>
          <w:rFonts w:cs="Arial"/>
          <w:szCs w:val="24"/>
        </w:rPr>
        <w:t xml:space="preserve"> à esquerda</w:t>
      </w:r>
      <w:r w:rsidRPr="007C11B6">
        <w:rPr>
          <w:rFonts w:cs="Arial"/>
          <w:szCs w:val="24"/>
        </w:rPr>
        <w:t xml:space="preserve">. Devem ser precedidos de algarismo arábico e separados por um espaço de caractere, sem ponto ou travessão. Não deve ser colocado ponto final após os títulos e subtítulos. </w:t>
      </w:r>
      <w:r w:rsidR="008739D0">
        <w:rPr>
          <w:rFonts w:cs="Arial"/>
          <w:szCs w:val="24"/>
        </w:rPr>
        <w:t>Excetuam-se os tópicos Considerações finais, Agradecimentos e Referências, que não possuem numeração e devem ter alinhamento centralizado.</w:t>
      </w:r>
    </w:p>
    <w:p xmlns:wp14="http://schemas.microsoft.com/office/word/2010/wordml" w:rsidRPr="007C11B6" w:rsidR="007C11B6" w:rsidP="007C11B6" w:rsidRDefault="007C11B6" w14:paraId="33F951AB" wp14:textId="77777777">
      <w:pPr>
        <w:ind w:firstLine="709"/>
        <w:rPr>
          <w:rFonts w:cs="Arial"/>
          <w:szCs w:val="24"/>
        </w:rPr>
      </w:pPr>
      <w:r w:rsidRPr="007C11B6">
        <w:rPr>
          <w:rFonts w:cs="Arial"/>
          <w:szCs w:val="24"/>
        </w:rPr>
        <w:t xml:space="preserve">Os títulos das seções devem ser separados do texto que os precede </w:t>
      </w:r>
      <w:r w:rsidR="008739D0">
        <w:rPr>
          <w:rFonts w:cs="Arial"/>
          <w:szCs w:val="24"/>
        </w:rPr>
        <w:t>e</w:t>
      </w:r>
      <w:r w:rsidRPr="007C11B6">
        <w:rPr>
          <w:rFonts w:cs="Arial"/>
          <w:szCs w:val="24"/>
        </w:rPr>
        <w:t xml:space="preserve"> que os sucede por uma </w:t>
      </w:r>
      <w:r w:rsidR="008739D0">
        <w:rPr>
          <w:rFonts w:cs="Arial"/>
          <w:szCs w:val="24"/>
        </w:rPr>
        <w:t>linha em branco</w:t>
      </w:r>
      <w:r w:rsidRPr="007C11B6">
        <w:rPr>
          <w:rFonts w:cs="Arial"/>
          <w:szCs w:val="24"/>
        </w:rPr>
        <w:t>.</w:t>
      </w:r>
    </w:p>
    <w:p xmlns:wp14="http://schemas.microsoft.com/office/word/2010/wordml" w:rsidRPr="007C11B6" w:rsidR="007C11B6" w:rsidP="007C11B6" w:rsidRDefault="007C11B6" w14:paraId="75B5AE48" wp14:textId="77777777">
      <w:pPr>
        <w:ind w:firstLine="709"/>
        <w:rPr>
          <w:rFonts w:cs="Arial"/>
          <w:szCs w:val="24"/>
        </w:rPr>
      </w:pPr>
      <w:r w:rsidRPr="007C11B6">
        <w:rPr>
          <w:rFonts w:cs="Arial"/>
          <w:szCs w:val="24"/>
        </w:rPr>
        <w:t xml:space="preserve">Optou-se, para a formatação dos trabalhos a serem publicados na revista </w:t>
      </w:r>
      <w:proofErr w:type="spellStart"/>
      <w:r w:rsidRPr="007C11B6">
        <w:rPr>
          <w:rFonts w:cs="Arial"/>
          <w:szCs w:val="24"/>
        </w:rPr>
        <w:t>EduFatec</w:t>
      </w:r>
      <w:proofErr w:type="spellEnd"/>
      <w:r w:rsidRPr="007C11B6">
        <w:rPr>
          <w:rFonts w:cs="Arial"/>
          <w:szCs w:val="24"/>
        </w:rPr>
        <w:t>: educação, tecnologia e gestão, que os parágrafos iniciassem com recuo de 1,25cm na primeira linha.</w:t>
      </w:r>
    </w:p>
    <w:p xmlns:wp14="http://schemas.microsoft.com/office/word/2010/wordml" w:rsidRPr="007C11B6" w:rsidR="007C11B6" w:rsidP="007C11B6" w:rsidRDefault="007C11B6" w14:paraId="4CA1AA2E" wp14:textId="77777777">
      <w:pPr>
        <w:ind w:firstLine="709"/>
        <w:rPr>
          <w:rFonts w:cs="Arial"/>
          <w:szCs w:val="24"/>
        </w:rPr>
      </w:pPr>
      <w:r w:rsidRPr="007C11B6">
        <w:rPr>
          <w:rFonts w:cs="Arial"/>
          <w:szCs w:val="24"/>
        </w:rPr>
        <w:t>Todas as páginas do artigo devem ser numeradas</w:t>
      </w:r>
      <w:r w:rsidR="008739D0">
        <w:rPr>
          <w:rFonts w:cs="Arial"/>
          <w:szCs w:val="24"/>
        </w:rPr>
        <w:t xml:space="preserve">, </w:t>
      </w:r>
      <w:r w:rsidR="008739D0">
        <w:rPr>
          <w:rFonts w:cs="Arial"/>
          <w:szCs w:val="24"/>
        </w:rPr>
        <w:t>a partir do número 1</w:t>
      </w:r>
      <w:r w:rsidRPr="007C11B6">
        <w:rPr>
          <w:rFonts w:cs="Arial"/>
          <w:szCs w:val="24"/>
        </w:rPr>
        <w:t xml:space="preserve">, em algarismos arábicos, no </w:t>
      </w:r>
      <w:r w:rsidR="008739D0">
        <w:rPr>
          <w:rFonts w:cs="Arial"/>
          <w:szCs w:val="24"/>
        </w:rPr>
        <w:t>canto superior direito da folha.</w:t>
      </w:r>
    </w:p>
    <w:p xmlns:wp14="http://schemas.microsoft.com/office/word/2010/wordml" w:rsidRPr="007C11B6" w:rsidR="007C11B6" w:rsidP="007C11B6" w:rsidRDefault="007C11B6" w14:paraId="006A2E75" wp14:textId="77777777">
      <w:pPr>
        <w:ind w:firstLine="709"/>
        <w:rPr>
          <w:rFonts w:cs="Arial"/>
          <w:szCs w:val="24"/>
        </w:rPr>
      </w:pPr>
      <w:r w:rsidRPr="007C11B6">
        <w:rPr>
          <w:rFonts w:cs="Arial"/>
          <w:szCs w:val="24"/>
        </w:rPr>
        <w:t>As citações devem ser normalizadas de acordo com a NBR 10520 da ABNT e estão exemplificadas nas normas da revista.</w:t>
      </w:r>
    </w:p>
    <w:p xmlns:wp14="http://schemas.microsoft.com/office/word/2010/wordml" w:rsidR="005571E9" w:rsidP="007C11B6" w:rsidRDefault="007C11B6" w14:paraId="755EEB62" wp14:textId="77777777">
      <w:pPr>
        <w:ind w:firstLine="709"/>
        <w:rPr>
          <w:rFonts w:cs="Arial"/>
          <w:szCs w:val="24"/>
        </w:rPr>
      </w:pPr>
      <w:r w:rsidRPr="007C11B6">
        <w:rPr>
          <w:rFonts w:cs="Arial"/>
          <w:szCs w:val="24"/>
        </w:rPr>
        <w:t>As figuras e tabelas também estão exemplificadas nas normas</w:t>
      </w:r>
      <w:r w:rsidR="00413A86">
        <w:rPr>
          <w:rFonts w:cs="Arial"/>
          <w:szCs w:val="24"/>
        </w:rPr>
        <w:t xml:space="preserve"> da revista</w:t>
      </w:r>
      <w:r w:rsidRPr="007C11B6">
        <w:rPr>
          <w:rFonts w:cs="Arial"/>
          <w:szCs w:val="24"/>
        </w:rPr>
        <w:t>.</w:t>
      </w:r>
    </w:p>
    <w:p xmlns:wp14="http://schemas.microsoft.com/office/word/2010/wordml" w:rsidRPr="004B4E13" w:rsidR="007C11B6" w:rsidP="007C11B6" w:rsidRDefault="007C11B6" w14:paraId="0D0B940D" wp14:textId="77777777">
      <w:pPr>
        <w:ind w:firstLine="709"/>
        <w:rPr>
          <w:rFonts w:cs="Arial"/>
          <w:b/>
          <w:szCs w:val="24"/>
        </w:rPr>
      </w:pPr>
    </w:p>
    <w:p xmlns:wp14="http://schemas.microsoft.com/office/word/2010/wordml" w:rsidRPr="004B4E13" w:rsidR="00610433" w:rsidP="005F36E0" w:rsidRDefault="005571E9" w14:paraId="10E3270A" wp14:textId="77777777">
      <w:pPr>
        <w:ind w:firstLine="0"/>
        <w:rPr>
          <w:rFonts w:cs="Arial"/>
          <w:szCs w:val="24"/>
          <w:highlight w:val="yellow"/>
        </w:rPr>
      </w:pPr>
      <w:proofErr w:type="gramStart"/>
      <w:r w:rsidRPr="004B4E13">
        <w:rPr>
          <w:rFonts w:cs="Arial"/>
          <w:b/>
          <w:szCs w:val="24"/>
        </w:rPr>
        <w:t>2 Referencial</w:t>
      </w:r>
      <w:proofErr w:type="gramEnd"/>
      <w:r w:rsidRPr="004B4E13">
        <w:rPr>
          <w:rFonts w:cs="Arial"/>
          <w:b/>
          <w:szCs w:val="24"/>
        </w:rPr>
        <w:t xml:space="preserve"> teórico e trabalho correlatos</w:t>
      </w:r>
    </w:p>
    <w:p xmlns:wp14="http://schemas.microsoft.com/office/word/2010/wordml" w:rsidRPr="004B4E13" w:rsidR="005571E9" w:rsidP="005F36E0" w:rsidRDefault="005571E9" w14:paraId="0E27B00A" wp14:textId="77777777">
      <w:pPr>
        <w:ind w:firstLine="0"/>
        <w:rPr>
          <w:rFonts w:cs="Arial"/>
          <w:szCs w:val="24"/>
          <w:highlight w:val="yellow"/>
        </w:rPr>
      </w:pPr>
    </w:p>
    <w:p xmlns:wp14="http://schemas.microsoft.com/office/word/2010/wordml" w:rsidRPr="004B4E13" w:rsidR="005571E9" w:rsidP="005F36E0" w:rsidRDefault="005571E9" w14:paraId="6FE4150C" wp14:textId="77777777">
      <w:pPr>
        <w:ind w:firstLine="709"/>
        <w:rPr>
          <w:rFonts w:cs="Arial"/>
          <w:szCs w:val="24"/>
        </w:rPr>
      </w:pPr>
      <w:r w:rsidRPr="004B4E13">
        <w:rPr>
          <w:rFonts w:cs="Arial"/>
          <w:szCs w:val="24"/>
        </w:rPr>
        <w:t>Os fundamentos base para seu trabalho e trabalhos correlatos que julgar importante citar</w:t>
      </w:r>
      <w:r w:rsidRPr="004B4E13" w:rsidR="00D11F03">
        <w:rPr>
          <w:rFonts w:cs="Arial"/>
          <w:szCs w:val="24"/>
        </w:rPr>
        <w:t>.</w:t>
      </w:r>
    </w:p>
    <w:p xmlns:wp14="http://schemas.microsoft.com/office/word/2010/wordml" w:rsidRPr="004B4E13" w:rsidR="005571E9" w:rsidP="005F36E0" w:rsidRDefault="005571E9" w14:paraId="60061E4C" wp14:textId="77777777">
      <w:pPr>
        <w:ind w:firstLine="709"/>
        <w:rPr>
          <w:rFonts w:cs="Arial"/>
          <w:szCs w:val="24"/>
        </w:rPr>
      </w:pPr>
    </w:p>
    <w:p xmlns:wp14="http://schemas.microsoft.com/office/word/2010/wordml" w:rsidRPr="004B4E13" w:rsidR="005571E9" w:rsidP="005F36E0" w:rsidRDefault="005571E9" w14:paraId="30889EF0" wp14:textId="77777777">
      <w:pPr>
        <w:ind w:firstLine="0"/>
        <w:rPr>
          <w:rFonts w:cs="Arial"/>
          <w:szCs w:val="24"/>
          <w:highlight w:val="yellow"/>
        </w:rPr>
      </w:pPr>
      <w:r w:rsidRPr="004B4E13">
        <w:rPr>
          <w:rFonts w:cs="Arial"/>
          <w:b/>
          <w:bCs/>
          <w:szCs w:val="24"/>
        </w:rPr>
        <w:t>3 Materia</w:t>
      </w:r>
      <w:r w:rsidR="00571DE0">
        <w:rPr>
          <w:rFonts w:cs="Arial"/>
          <w:b/>
          <w:bCs/>
          <w:szCs w:val="24"/>
        </w:rPr>
        <w:t>is</w:t>
      </w:r>
      <w:r w:rsidRPr="004B4E13">
        <w:rPr>
          <w:rFonts w:cs="Arial"/>
          <w:b/>
          <w:bCs/>
          <w:szCs w:val="24"/>
        </w:rPr>
        <w:t xml:space="preserve"> e </w:t>
      </w:r>
      <w:r w:rsidR="00131254">
        <w:rPr>
          <w:rFonts w:cs="Arial"/>
          <w:b/>
          <w:bCs/>
          <w:szCs w:val="24"/>
        </w:rPr>
        <w:t>m</w:t>
      </w:r>
      <w:r w:rsidRPr="004B4E13">
        <w:rPr>
          <w:rFonts w:cs="Arial"/>
          <w:b/>
          <w:bCs/>
          <w:szCs w:val="24"/>
        </w:rPr>
        <w:t xml:space="preserve">étodos ou </w:t>
      </w:r>
      <w:r w:rsidR="00131254">
        <w:rPr>
          <w:rFonts w:cs="Arial"/>
          <w:b/>
          <w:bCs/>
          <w:szCs w:val="24"/>
        </w:rPr>
        <w:t>d</w:t>
      </w:r>
      <w:r w:rsidRPr="004B4E13">
        <w:rPr>
          <w:rFonts w:cs="Arial"/>
          <w:b/>
          <w:bCs/>
          <w:szCs w:val="24"/>
        </w:rPr>
        <w:t>esenvolvimento</w:t>
      </w:r>
      <w:r w:rsidRPr="004B4E13">
        <w:rPr>
          <w:rFonts w:cs="Arial"/>
          <w:szCs w:val="24"/>
          <w:highlight w:val="yellow"/>
        </w:rPr>
        <w:t xml:space="preserve"> </w:t>
      </w:r>
    </w:p>
    <w:p xmlns:wp14="http://schemas.microsoft.com/office/word/2010/wordml" w:rsidRPr="004B4E13" w:rsidR="005571E9" w:rsidP="005F36E0" w:rsidRDefault="005571E9" w14:paraId="44EAFD9C" wp14:textId="77777777">
      <w:pPr>
        <w:ind w:firstLine="709"/>
        <w:rPr>
          <w:rFonts w:cs="Arial"/>
          <w:szCs w:val="24"/>
        </w:rPr>
      </w:pPr>
    </w:p>
    <w:p xmlns:wp14="http://schemas.microsoft.com/office/word/2010/wordml" w:rsidRPr="004B4E13" w:rsidR="005571E9" w:rsidP="005F36E0" w:rsidRDefault="005571E9" w14:paraId="04E42B92" wp14:textId="77777777">
      <w:pPr>
        <w:ind w:firstLine="709"/>
        <w:rPr>
          <w:rFonts w:cs="Arial"/>
          <w:szCs w:val="24"/>
        </w:rPr>
      </w:pPr>
      <w:r w:rsidRPr="004B4E13">
        <w:rPr>
          <w:rFonts w:cs="Arial"/>
          <w:szCs w:val="24"/>
        </w:rPr>
        <w:t>Digite os materiais e métodos ou desenvolvimento.</w:t>
      </w:r>
    </w:p>
    <w:p xmlns:wp14="http://schemas.microsoft.com/office/word/2010/wordml" w:rsidRPr="004B4E13" w:rsidR="005571E9" w:rsidP="005F36E0" w:rsidRDefault="005571E9" w14:paraId="4B94D5A5" wp14:textId="77777777">
      <w:pPr>
        <w:ind w:firstLine="709"/>
        <w:rPr>
          <w:rFonts w:cs="Arial"/>
          <w:szCs w:val="24"/>
        </w:rPr>
      </w:pPr>
    </w:p>
    <w:p xmlns:wp14="http://schemas.microsoft.com/office/word/2010/wordml" w:rsidRPr="004B4E13" w:rsidR="005571E9" w:rsidP="005F36E0" w:rsidRDefault="005571E9" w14:paraId="230FA7FF" wp14:textId="77777777">
      <w:pPr>
        <w:autoSpaceDE w:val="0"/>
        <w:autoSpaceDN w:val="0"/>
        <w:adjustRightInd w:val="0"/>
        <w:ind w:firstLine="0"/>
        <w:rPr>
          <w:rFonts w:cs="Arial"/>
          <w:b/>
          <w:bCs/>
          <w:szCs w:val="24"/>
        </w:rPr>
      </w:pPr>
      <w:r w:rsidRPr="004B4E13">
        <w:rPr>
          <w:rFonts w:cs="Arial"/>
          <w:b/>
          <w:bCs/>
          <w:szCs w:val="24"/>
        </w:rPr>
        <w:t xml:space="preserve">4 Resultados e </w:t>
      </w:r>
      <w:r w:rsidR="00131254">
        <w:rPr>
          <w:rFonts w:cs="Arial"/>
          <w:b/>
          <w:bCs/>
          <w:szCs w:val="24"/>
        </w:rPr>
        <w:t>d</w:t>
      </w:r>
      <w:r w:rsidRPr="004B4E13">
        <w:rPr>
          <w:rFonts w:cs="Arial"/>
          <w:b/>
          <w:bCs/>
          <w:szCs w:val="24"/>
        </w:rPr>
        <w:t>iscussão</w:t>
      </w:r>
    </w:p>
    <w:p xmlns:wp14="http://schemas.microsoft.com/office/word/2010/wordml" w:rsidRPr="004B4E13" w:rsidR="005571E9" w:rsidP="005F36E0" w:rsidRDefault="005571E9" w14:paraId="3DEEC669" wp14:textId="77777777">
      <w:pPr>
        <w:ind w:firstLine="709"/>
        <w:rPr>
          <w:rFonts w:cs="Arial"/>
          <w:szCs w:val="24"/>
        </w:rPr>
      </w:pPr>
    </w:p>
    <w:p xmlns:wp14="http://schemas.microsoft.com/office/word/2010/wordml" w:rsidRPr="004B4E13" w:rsidR="005571E9" w:rsidP="005F36E0" w:rsidRDefault="005571E9" w14:paraId="1654ED24" wp14:textId="77777777">
      <w:pPr>
        <w:ind w:firstLine="709"/>
        <w:rPr>
          <w:rFonts w:cs="Arial"/>
          <w:szCs w:val="24"/>
        </w:rPr>
      </w:pPr>
      <w:r w:rsidRPr="004B4E13">
        <w:rPr>
          <w:rFonts w:cs="Arial"/>
          <w:szCs w:val="24"/>
        </w:rPr>
        <w:t>Apresente os resultados encontrados.</w:t>
      </w:r>
    </w:p>
    <w:p xmlns:wp14="http://schemas.microsoft.com/office/word/2010/wordml" w:rsidRPr="004B4E13" w:rsidR="005571E9" w:rsidP="005F36E0" w:rsidRDefault="005571E9" w14:paraId="3656B9AB" wp14:textId="77777777">
      <w:pPr>
        <w:ind w:firstLine="709"/>
        <w:rPr>
          <w:rFonts w:cs="Arial"/>
          <w:szCs w:val="24"/>
        </w:rPr>
      </w:pPr>
    </w:p>
    <w:p xmlns:wp14="http://schemas.microsoft.com/office/word/2010/wordml" w:rsidRPr="004B4E13" w:rsidR="00487393" w:rsidP="005F36E0" w:rsidRDefault="005571E9" w14:paraId="672EED1B" wp14:textId="77777777">
      <w:pPr>
        <w:ind w:firstLine="0"/>
        <w:jc w:val="center"/>
        <w:rPr>
          <w:rFonts w:cs="Arial"/>
          <w:b/>
          <w:szCs w:val="24"/>
        </w:rPr>
      </w:pPr>
      <w:r w:rsidRPr="004B4E13">
        <w:rPr>
          <w:rFonts w:cs="Arial"/>
          <w:b/>
          <w:szCs w:val="24"/>
        </w:rPr>
        <w:t>Considerações finais</w:t>
      </w:r>
      <w:bookmarkEnd w:id="2"/>
    </w:p>
    <w:p xmlns:wp14="http://schemas.microsoft.com/office/word/2010/wordml" w:rsidRPr="004B4E13" w:rsidR="00F12009" w:rsidP="005F36E0" w:rsidRDefault="00F12009" w14:paraId="45FB0818" wp14:textId="77777777">
      <w:pPr>
        <w:ind w:firstLine="709"/>
        <w:rPr>
          <w:rFonts w:cs="Arial"/>
          <w:szCs w:val="24"/>
        </w:rPr>
      </w:pPr>
    </w:p>
    <w:p xmlns:wp14="http://schemas.microsoft.com/office/word/2010/wordml" w:rsidRPr="004B4E13" w:rsidR="00AA5AB8" w:rsidP="005F36E0" w:rsidRDefault="00307A47" w14:paraId="3D717E28" wp14:textId="77777777">
      <w:pPr>
        <w:ind w:firstLine="709"/>
        <w:rPr>
          <w:rFonts w:cs="Arial"/>
          <w:szCs w:val="24"/>
        </w:rPr>
      </w:pPr>
      <w:r w:rsidRPr="004B4E13">
        <w:rPr>
          <w:rFonts w:cs="Arial"/>
          <w:szCs w:val="24"/>
        </w:rPr>
        <w:t>Relembrar quais foram objetivos iniciais, o que foi de fato desenvolvido, quais foram os principais desafios e quais serão os projetos futuros que poderão ser realizados.</w:t>
      </w:r>
    </w:p>
    <w:p xmlns:wp14="http://schemas.microsoft.com/office/word/2010/wordml" w:rsidRPr="004B4E13" w:rsidR="005571E9" w:rsidP="005F36E0" w:rsidRDefault="005571E9" w14:paraId="049F31CB" wp14:textId="77777777">
      <w:pPr>
        <w:ind w:firstLine="709"/>
        <w:rPr>
          <w:rFonts w:cs="Arial"/>
          <w:szCs w:val="24"/>
        </w:rPr>
      </w:pPr>
    </w:p>
    <w:p xmlns:wp14="http://schemas.microsoft.com/office/word/2010/wordml" w:rsidRPr="004B4E13" w:rsidR="005571E9" w:rsidP="005F36E0" w:rsidRDefault="00811962" w14:paraId="156EF3BF" wp14:textId="77777777">
      <w:pPr>
        <w:ind w:firstLine="0"/>
        <w:jc w:val="center"/>
        <w:rPr>
          <w:rFonts w:cs="Arial"/>
          <w:b/>
          <w:szCs w:val="24"/>
        </w:rPr>
      </w:pPr>
      <w:r w:rsidRPr="004B4E13">
        <w:rPr>
          <w:rFonts w:cs="Arial"/>
          <w:b/>
          <w:szCs w:val="24"/>
        </w:rPr>
        <w:t>Agradecimentos</w:t>
      </w:r>
    </w:p>
    <w:p xmlns:wp14="http://schemas.microsoft.com/office/word/2010/wordml" w:rsidRPr="004B4E13" w:rsidR="005571E9" w:rsidP="005F36E0" w:rsidRDefault="005571E9" w14:paraId="53128261" wp14:textId="77777777">
      <w:pPr>
        <w:ind w:firstLine="709"/>
        <w:rPr>
          <w:rFonts w:cs="Arial"/>
          <w:szCs w:val="24"/>
        </w:rPr>
      </w:pPr>
    </w:p>
    <w:p xmlns:wp14="http://schemas.microsoft.com/office/word/2010/wordml" w:rsidRPr="004B4E13" w:rsidR="005571E9" w:rsidP="005F36E0" w:rsidRDefault="00616A23" w14:paraId="5A6B667C" wp14:textId="77777777">
      <w:pPr>
        <w:ind w:firstLine="709"/>
        <w:rPr>
          <w:rFonts w:cs="Arial"/>
          <w:szCs w:val="24"/>
        </w:rPr>
      </w:pPr>
      <w:r>
        <w:rPr>
          <w:rFonts w:cs="Arial"/>
          <w:szCs w:val="24"/>
        </w:rPr>
        <w:t>Quando não houver a</w:t>
      </w:r>
      <w:r w:rsidRPr="004B4E13" w:rsidR="00811962">
        <w:rPr>
          <w:rFonts w:cs="Arial"/>
          <w:szCs w:val="24"/>
        </w:rPr>
        <w:t>gradecimentos específicos</w:t>
      </w:r>
      <w:r>
        <w:rPr>
          <w:rFonts w:cs="Arial"/>
          <w:szCs w:val="24"/>
        </w:rPr>
        <w:t>, suprimir esta parte</w:t>
      </w:r>
      <w:r w:rsidRPr="004B4E13" w:rsidR="005571E9">
        <w:rPr>
          <w:rFonts w:cs="Arial"/>
          <w:szCs w:val="24"/>
        </w:rPr>
        <w:t>.</w:t>
      </w:r>
    </w:p>
    <w:p xmlns:wp14="http://schemas.microsoft.com/office/word/2010/wordml" w:rsidRPr="004B4E13" w:rsidR="005571E9" w:rsidP="005F36E0" w:rsidRDefault="005571E9" w14:paraId="62486C05" wp14:textId="77777777">
      <w:pPr>
        <w:ind w:firstLine="709"/>
        <w:rPr>
          <w:rFonts w:cs="Arial"/>
          <w:szCs w:val="24"/>
        </w:rPr>
      </w:pPr>
    </w:p>
    <w:p xmlns:wp14="http://schemas.microsoft.com/office/word/2010/wordml" w:rsidRPr="004B4E13" w:rsidR="00487393" w:rsidP="005F36E0" w:rsidRDefault="00F936E0" w14:paraId="1A8A572A" wp14:textId="77777777">
      <w:pPr>
        <w:ind w:firstLine="0"/>
        <w:jc w:val="center"/>
        <w:rPr>
          <w:rFonts w:cs="Arial"/>
          <w:b/>
          <w:szCs w:val="24"/>
        </w:rPr>
      </w:pPr>
      <w:bookmarkStart w:name="_Toc434489513" w:id="3"/>
      <w:r w:rsidRPr="004B4E13">
        <w:rPr>
          <w:rFonts w:cs="Arial"/>
          <w:b/>
          <w:szCs w:val="24"/>
        </w:rPr>
        <w:t>Referências</w:t>
      </w:r>
      <w:bookmarkEnd w:id="3"/>
    </w:p>
    <w:p xmlns:wp14="http://schemas.microsoft.com/office/word/2010/wordml" w:rsidRPr="004B4E13" w:rsidR="00F12009" w:rsidP="003245FE" w:rsidRDefault="00811962" w14:paraId="30D77966" wp14:textId="77777777">
      <w:pPr>
        <w:pStyle w:val="SemEspaamento"/>
        <w:jc w:val="both"/>
        <w:rPr>
          <w:rFonts w:ascii="Arial" w:hAnsi="Arial" w:cs="Arial"/>
          <w:sz w:val="24"/>
          <w:szCs w:val="24"/>
        </w:rPr>
      </w:pPr>
      <w:r w:rsidRPr="004B4E13">
        <w:rPr>
          <w:rFonts w:ascii="Arial" w:hAnsi="Arial" w:cs="Arial"/>
          <w:sz w:val="24"/>
          <w:szCs w:val="24"/>
        </w:rPr>
        <w:t>Devem ser normalizadas de acordo com a NBR 6023:2002 da ABNT e apresentadas em sequência padronizada. São alinhadas à margem esquerda do texto, com espaçamento simples entre as linhas e separadas entre si por uma linha em branco. Abaixo estão destacados alguns exemplos. Demais exemplos disponíveis no manual do TG.</w:t>
      </w:r>
    </w:p>
    <w:p xmlns:wp14="http://schemas.microsoft.com/office/word/2010/wordml" w:rsidRPr="004B4E13" w:rsidR="00811962" w:rsidP="003245FE" w:rsidRDefault="00811962" w14:paraId="4101652C" wp14:textId="77777777">
      <w:pPr>
        <w:pStyle w:val="SemEspaamento"/>
        <w:jc w:val="both"/>
        <w:rPr>
          <w:rFonts w:ascii="Arial" w:hAnsi="Arial" w:cs="Arial"/>
          <w:sz w:val="24"/>
          <w:szCs w:val="24"/>
        </w:rPr>
      </w:pPr>
    </w:p>
    <w:p xmlns:wp14="http://schemas.microsoft.com/office/word/2010/wordml" w:rsidRPr="004B4E13" w:rsidR="00C726FD" w:rsidP="003245FE" w:rsidRDefault="00C726FD" w14:paraId="0AE4DB09" wp14:textId="77777777">
      <w:pPr>
        <w:pStyle w:val="SemEspaamento"/>
        <w:jc w:val="both"/>
        <w:rPr>
          <w:rFonts w:ascii="Arial" w:hAnsi="Arial" w:cs="Arial"/>
          <w:b/>
          <w:sz w:val="24"/>
          <w:szCs w:val="24"/>
        </w:rPr>
      </w:pPr>
      <w:r w:rsidRPr="004B4E13">
        <w:rPr>
          <w:rFonts w:ascii="Arial" w:hAnsi="Arial" w:cs="Arial"/>
          <w:b/>
          <w:sz w:val="24"/>
          <w:szCs w:val="24"/>
        </w:rPr>
        <w:t>Artigo de periódico</w:t>
      </w:r>
    </w:p>
    <w:p xmlns:wp14="http://schemas.microsoft.com/office/word/2010/wordml" w:rsidRPr="004B4E13" w:rsidR="00C726FD" w:rsidP="003245FE" w:rsidRDefault="00C726FD" w14:paraId="22024BF3" wp14:textId="77777777">
      <w:pPr>
        <w:pStyle w:val="SemEspaamento"/>
        <w:jc w:val="both"/>
        <w:rPr>
          <w:rFonts w:ascii="Arial" w:hAnsi="Arial" w:cs="Arial"/>
          <w:sz w:val="24"/>
          <w:szCs w:val="24"/>
        </w:rPr>
      </w:pPr>
      <w:r w:rsidRPr="004B4E13">
        <w:rPr>
          <w:rFonts w:ascii="Arial" w:hAnsi="Arial" w:cs="Arial"/>
          <w:sz w:val="24"/>
          <w:szCs w:val="24"/>
        </w:rPr>
        <w:t xml:space="preserve">AUTOR(es). Título do artigo. </w:t>
      </w:r>
      <w:r w:rsidRPr="004B4E13">
        <w:rPr>
          <w:rFonts w:ascii="Arial" w:hAnsi="Arial" w:cs="Arial"/>
          <w:b/>
          <w:sz w:val="24"/>
          <w:szCs w:val="24"/>
        </w:rPr>
        <w:t>Título do periódico</w:t>
      </w:r>
      <w:r w:rsidRPr="004B4E13">
        <w:rPr>
          <w:rFonts w:ascii="Arial" w:hAnsi="Arial" w:cs="Arial"/>
          <w:sz w:val="24"/>
          <w:szCs w:val="24"/>
        </w:rPr>
        <w:t>, local de publicação, v., n., p., ano.</w:t>
      </w:r>
    </w:p>
    <w:p xmlns:wp14="http://schemas.microsoft.com/office/word/2010/wordml" w:rsidRPr="004B4E13" w:rsidR="00C726FD" w:rsidP="003245FE" w:rsidRDefault="00C726FD" w14:paraId="4B99056E" wp14:textId="77777777">
      <w:pPr>
        <w:pStyle w:val="SemEspaamento"/>
        <w:jc w:val="both"/>
        <w:rPr>
          <w:rFonts w:ascii="Arial" w:hAnsi="Arial" w:cs="Arial"/>
          <w:sz w:val="24"/>
          <w:szCs w:val="24"/>
        </w:rPr>
      </w:pPr>
    </w:p>
    <w:p xmlns:wp14="http://schemas.microsoft.com/office/word/2010/wordml" w:rsidRPr="004B4E13" w:rsidR="00C726FD" w:rsidP="003245FE" w:rsidRDefault="00C726FD" w14:paraId="3B0C9CEF" wp14:textId="77777777">
      <w:pPr>
        <w:pStyle w:val="SemEspaamento"/>
        <w:jc w:val="both"/>
        <w:rPr>
          <w:rFonts w:ascii="Arial" w:hAnsi="Arial" w:cs="Arial"/>
          <w:b/>
          <w:sz w:val="24"/>
          <w:szCs w:val="24"/>
        </w:rPr>
      </w:pPr>
      <w:r w:rsidRPr="004B4E13">
        <w:rPr>
          <w:rFonts w:ascii="Arial" w:hAnsi="Arial" w:cs="Arial"/>
          <w:b/>
          <w:sz w:val="24"/>
          <w:szCs w:val="24"/>
        </w:rPr>
        <w:t xml:space="preserve">Artigo de periódico em meio </w:t>
      </w:r>
      <w:proofErr w:type="spellStart"/>
      <w:r w:rsidRPr="004B4E13">
        <w:rPr>
          <w:rFonts w:ascii="Arial" w:hAnsi="Arial" w:cs="Arial"/>
          <w:b/>
          <w:sz w:val="24"/>
          <w:szCs w:val="24"/>
        </w:rPr>
        <w:t>eletronico</w:t>
      </w:r>
      <w:proofErr w:type="spellEnd"/>
    </w:p>
    <w:p xmlns:wp14="http://schemas.microsoft.com/office/word/2010/wordml" w:rsidRPr="004B4E13" w:rsidR="00C726FD" w:rsidP="003245FE" w:rsidRDefault="00C726FD" w14:paraId="6666D616" wp14:textId="77777777">
      <w:pPr>
        <w:pStyle w:val="SemEspaamento"/>
        <w:jc w:val="both"/>
        <w:rPr>
          <w:rFonts w:ascii="Arial" w:hAnsi="Arial" w:cs="Arial"/>
          <w:sz w:val="24"/>
          <w:szCs w:val="24"/>
        </w:rPr>
      </w:pPr>
      <w:r w:rsidRPr="004B4E13">
        <w:rPr>
          <w:rFonts w:ascii="Arial" w:hAnsi="Arial" w:cs="Arial"/>
          <w:sz w:val="24"/>
          <w:szCs w:val="24"/>
        </w:rPr>
        <w:t xml:space="preserve">AUTOR(es). Título do artigo. </w:t>
      </w:r>
      <w:r w:rsidRPr="004B4E13">
        <w:rPr>
          <w:rFonts w:ascii="Arial" w:hAnsi="Arial" w:cs="Arial"/>
          <w:b/>
          <w:sz w:val="24"/>
          <w:szCs w:val="24"/>
        </w:rPr>
        <w:t>Título do Periódico</w:t>
      </w:r>
      <w:r w:rsidRPr="004B4E13">
        <w:rPr>
          <w:rFonts w:ascii="Arial" w:hAnsi="Arial" w:cs="Arial"/>
          <w:sz w:val="24"/>
          <w:szCs w:val="24"/>
        </w:rPr>
        <w:t xml:space="preserve">, cidade, v., n., p., ano. Disponível em:&lt;endereço eletrônico&gt;. Acesso em: </w:t>
      </w:r>
      <w:proofErr w:type="spellStart"/>
      <w:proofErr w:type="gramStart"/>
      <w:r w:rsidRPr="004B4E13">
        <w:rPr>
          <w:rFonts w:ascii="Arial" w:hAnsi="Arial" w:cs="Arial"/>
          <w:sz w:val="24"/>
          <w:szCs w:val="24"/>
        </w:rPr>
        <w:t>dia.mês</w:t>
      </w:r>
      <w:proofErr w:type="spellEnd"/>
      <w:r w:rsidRPr="004B4E13">
        <w:rPr>
          <w:rFonts w:ascii="Arial" w:hAnsi="Arial" w:cs="Arial"/>
          <w:sz w:val="24"/>
          <w:szCs w:val="24"/>
        </w:rPr>
        <w:t>.(</w:t>
      </w:r>
      <w:proofErr w:type="gramEnd"/>
      <w:r w:rsidRPr="004B4E13">
        <w:rPr>
          <w:rFonts w:ascii="Arial" w:hAnsi="Arial" w:cs="Arial"/>
          <w:sz w:val="24"/>
          <w:szCs w:val="24"/>
        </w:rPr>
        <w:t>abreviado).Ano.</w:t>
      </w:r>
    </w:p>
    <w:p xmlns:wp14="http://schemas.microsoft.com/office/word/2010/wordml" w:rsidRPr="004B4E13" w:rsidR="00C726FD" w:rsidP="003245FE" w:rsidRDefault="00C726FD" w14:paraId="1299C43A" wp14:textId="77777777">
      <w:pPr>
        <w:pStyle w:val="SemEspaamento"/>
        <w:jc w:val="both"/>
        <w:rPr>
          <w:rFonts w:ascii="Arial" w:hAnsi="Arial" w:cs="Arial"/>
          <w:sz w:val="24"/>
          <w:szCs w:val="24"/>
        </w:rPr>
      </w:pPr>
    </w:p>
    <w:p xmlns:wp14="http://schemas.microsoft.com/office/word/2010/wordml" w:rsidRPr="004B4E13" w:rsidR="00C726FD" w:rsidP="003245FE" w:rsidRDefault="00C726FD" w14:paraId="1CF3871E" wp14:textId="77777777">
      <w:pPr>
        <w:pStyle w:val="SemEspaamento"/>
        <w:jc w:val="both"/>
        <w:rPr>
          <w:rFonts w:ascii="Arial" w:hAnsi="Arial" w:cs="Arial"/>
          <w:sz w:val="24"/>
          <w:szCs w:val="24"/>
        </w:rPr>
      </w:pPr>
      <w:r w:rsidRPr="004B4E13">
        <w:rPr>
          <w:rFonts w:ascii="Arial" w:hAnsi="Arial" w:cs="Arial"/>
          <w:sz w:val="24"/>
          <w:szCs w:val="24"/>
        </w:rPr>
        <w:t xml:space="preserve">AUTOR(es). Título do artigo. </w:t>
      </w:r>
      <w:r w:rsidRPr="004B4E13">
        <w:rPr>
          <w:rFonts w:ascii="Arial" w:hAnsi="Arial" w:cs="Arial"/>
          <w:b/>
          <w:sz w:val="24"/>
          <w:szCs w:val="24"/>
        </w:rPr>
        <w:t>Título do Periódico</w:t>
      </w:r>
      <w:r w:rsidRPr="004B4E13">
        <w:rPr>
          <w:rFonts w:ascii="Arial" w:hAnsi="Arial" w:cs="Arial"/>
          <w:sz w:val="24"/>
          <w:szCs w:val="24"/>
        </w:rPr>
        <w:t>, local de publicação, v., n. p., ano. CD-ROM.</w:t>
      </w:r>
    </w:p>
    <w:p xmlns:wp14="http://schemas.microsoft.com/office/word/2010/wordml" w:rsidRPr="004B4E13" w:rsidR="00C726FD" w:rsidP="003245FE" w:rsidRDefault="00C726FD" w14:paraId="4DDBEF00" wp14:textId="77777777">
      <w:pPr>
        <w:pStyle w:val="SemEspaamento"/>
        <w:jc w:val="both"/>
        <w:rPr>
          <w:rFonts w:ascii="Arial" w:hAnsi="Arial" w:cs="Arial"/>
          <w:sz w:val="24"/>
          <w:szCs w:val="24"/>
        </w:rPr>
      </w:pPr>
    </w:p>
    <w:p xmlns:wp14="http://schemas.microsoft.com/office/word/2010/wordml" w:rsidRPr="004B4E13" w:rsidR="00C726FD" w:rsidP="003245FE" w:rsidRDefault="00C726FD" w14:paraId="148BD11F" wp14:textId="77777777">
      <w:pPr>
        <w:pStyle w:val="SemEspaamento"/>
        <w:jc w:val="both"/>
        <w:rPr>
          <w:rFonts w:ascii="Arial" w:hAnsi="Arial" w:cs="Arial"/>
          <w:b/>
          <w:sz w:val="24"/>
          <w:szCs w:val="24"/>
        </w:rPr>
      </w:pPr>
      <w:r w:rsidRPr="004B4E13">
        <w:rPr>
          <w:rFonts w:ascii="Arial" w:hAnsi="Arial" w:cs="Arial"/>
          <w:b/>
          <w:sz w:val="24"/>
          <w:szCs w:val="24"/>
        </w:rPr>
        <w:t>Livro</w:t>
      </w:r>
    </w:p>
    <w:p xmlns:wp14="http://schemas.microsoft.com/office/word/2010/wordml" w:rsidRPr="004B4E13" w:rsidR="00C726FD" w:rsidP="003245FE" w:rsidRDefault="00C726FD" w14:paraId="16A547F8" wp14:textId="77777777">
      <w:pPr>
        <w:pStyle w:val="SemEspaamento"/>
        <w:jc w:val="both"/>
        <w:rPr>
          <w:rFonts w:ascii="Arial" w:hAnsi="Arial" w:cs="Arial"/>
          <w:sz w:val="24"/>
          <w:szCs w:val="24"/>
        </w:rPr>
      </w:pPr>
      <w:r w:rsidRPr="004B4E13">
        <w:rPr>
          <w:rFonts w:ascii="Arial" w:hAnsi="Arial" w:cs="Arial"/>
          <w:sz w:val="24"/>
          <w:szCs w:val="24"/>
        </w:rPr>
        <w:t xml:space="preserve">AUTOR(es). </w:t>
      </w:r>
      <w:r w:rsidRPr="004B4E13">
        <w:rPr>
          <w:rFonts w:ascii="Arial" w:hAnsi="Arial" w:cs="Arial"/>
          <w:b/>
          <w:sz w:val="24"/>
          <w:szCs w:val="24"/>
        </w:rPr>
        <w:t>Título</w:t>
      </w:r>
      <w:r w:rsidRPr="004B4E13">
        <w:rPr>
          <w:rFonts w:ascii="Arial" w:hAnsi="Arial" w:cs="Arial"/>
          <w:sz w:val="24"/>
          <w:szCs w:val="24"/>
        </w:rPr>
        <w:t xml:space="preserve">: subtítulo. </w:t>
      </w:r>
      <w:proofErr w:type="gramStart"/>
      <w:r w:rsidRPr="004B4E13">
        <w:rPr>
          <w:rFonts w:ascii="Arial" w:hAnsi="Arial" w:cs="Arial"/>
          <w:sz w:val="24"/>
          <w:szCs w:val="24"/>
        </w:rPr>
        <w:t>edição</w:t>
      </w:r>
      <w:proofErr w:type="gramEnd"/>
      <w:r w:rsidRPr="004B4E13">
        <w:rPr>
          <w:rFonts w:ascii="Arial" w:hAnsi="Arial" w:cs="Arial"/>
          <w:sz w:val="24"/>
          <w:szCs w:val="24"/>
        </w:rPr>
        <w:t xml:space="preserve"> (abreviada). Local: Editora, ano. p. (total ou parcial).</w:t>
      </w:r>
    </w:p>
    <w:p xmlns:wp14="http://schemas.microsoft.com/office/word/2010/wordml" w:rsidRPr="004B4E13" w:rsidR="00C726FD" w:rsidP="003245FE" w:rsidRDefault="00C726FD" w14:paraId="3461D779" wp14:textId="77777777">
      <w:pPr>
        <w:pStyle w:val="SemEspaamento"/>
        <w:jc w:val="both"/>
        <w:rPr>
          <w:rFonts w:ascii="Arial" w:hAnsi="Arial" w:cs="Arial"/>
          <w:sz w:val="24"/>
          <w:szCs w:val="24"/>
        </w:rPr>
      </w:pPr>
    </w:p>
    <w:p xmlns:wp14="http://schemas.microsoft.com/office/word/2010/wordml" w:rsidRPr="004B4E13" w:rsidR="00C726FD" w:rsidP="003245FE" w:rsidRDefault="00C726FD" w14:paraId="03A77278" wp14:textId="77777777">
      <w:pPr>
        <w:pStyle w:val="SemEspaamento"/>
        <w:jc w:val="both"/>
        <w:rPr>
          <w:rFonts w:ascii="Arial" w:hAnsi="Arial" w:cs="Arial"/>
          <w:b/>
          <w:sz w:val="24"/>
          <w:szCs w:val="24"/>
        </w:rPr>
      </w:pPr>
      <w:r w:rsidRPr="004B4E13">
        <w:rPr>
          <w:rFonts w:ascii="Arial" w:hAnsi="Arial" w:cs="Arial"/>
          <w:b/>
          <w:sz w:val="24"/>
          <w:szCs w:val="24"/>
        </w:rPr>
        <w:t>Capítulo de livro</w:t>
      </w:r>
    </w:p>
    <w:p xmlns:wp14="http://schemas.microsoft.com/office/word/2010/wordml" w:rsidRPr="004B4E13" w:rsidR="00C726FD" w:rsidP="003245FE" w:rsidRDefault="00C726FD" w14:paraId="5D41A771" wp14:textId="77777777">
      <w:pPr>
        <w:pStyle w:val="SemEspaamento"/>
        <w:jc w:val="both"/>
        <w:rPr>
          <w:rFonts w:ascii="Arial" w:hAnsi="Arial" w:cs="Arial"/>
          <w:sz w:val="24"/>
          <w:szCs w:val="24"/>
        </w:rPr>
      </w:pPr>
      <w:r w:rsidRPr="004B4E13">
        <w:rPr>
          <w:rFonts w:ascii="Arial" w:hAnsi="Arial" w:cs="Arial"/>
          <w:sz w:val="24"/>
          <w:szCs w:val="24"/>
        </w:rPr>
        <w:t xml:space="preserve">AUTOR. Título do capítulo. In: AUTOR do livro. </w:t>
      </w:r>
      <w:r w:rsidRPr="004B4E13">
        <w:rPr>
          <w:rFonts w:ascii="Arial" w:hAnsi="Arial" w:cs="Arial"/>
          <w:b/>
          <w:sz w:val="24"/>
          <w:szCs w:val="24"/>
        </w:rPr>
        <w:t>Título</w:t>
      </w:r>
      <w:r w:rsidRPr="004B4E13">
        <w:rPr>
          <w:rFonts w:ascii="Arial" w:hAnsi="Arial" w:cs="Arial"/>
          <w:sz w:val="24"/>
          <w:szCs w:val="24"/>
        </w:rPr>
        <w:t xml:space="preserve">: subtítulo. Edição (abreviada). Local: Editora, ano. </w:t>
      </w:r>
      <w:proofErr w:type="gramStart"/>
      <w:r w:rsidRPr="004B4E13">
        <w:rPr>
          <w:rFonts w:ascii="Arial" w:hAnsi="Arial" w:cs="Arial"/>
          <w:sz w:val="24"/>
          <w:szCs w:val="24"/>
        </w:rPr>
        <w:t>páginas</w:t>
      </w:r>
      <w:proofErr w:type="gramEnd"/>
      <w:r w:rsidRPr="004B4E13">
        <w:rPr>
          <w:rFonts w:ascii="Arial" w:hAnsi="Arial" w:cs="Arial"/>
          <w:sz w:val="24"/>
          <w:szCs w:val="24"/>
        </w:rPr>
        <w:t xml:space="preserve"> do capítulo.</w:t>
      </w:r>
    </w:p>
    <w:p xmlns:wp14="http://schemas.microsoft.com/office/word/2010/wordml" w:rsidRPr="004B4E13" w:rsidR="00C726FD" w:rsidP="003245FE" w:rsidRDefault="00C726FD" w14:paraId="3CF2D8B6" wp14:textId="77777777">
      <w:pPr>
        <w:pStyle w:val="SemEspaamento"/>
        <w:jc w:val="both"/>
        <w:rPr>
          <w:rFonts w:ascii="Arial" w:hAnsi="Arial" w:cs="Arial"/>
          <w:sz w:val="24"/>
          <w:szCs w:val="24"/>
        </w:rPr>
      </w:pPr>
    </w:p>
    <w:p xmlns:wp14="http://schemas.microsoft.com/office/word/2010/wordml" w:rsidRPr="004B4E13" w:rsidR="00C726FD" w:rsidP="003245FE" w:rsidRDefault="00C726FD" w14:paraId="5CC60476" wp14:textId="77777777">
      <w:pPr>
        <w:pStyle w:val="SemEspaamento"/>
        <w:jc w:val="both"/>
        <w:rPr>
          <w:rFonts w:ascii="Arial" w:hAnsi="Arial" w:cs="Arial"/>
          <w:b/>
          <w:sz w:val="24"/>
          <w:szCs w:val="24"/>
        </w:rPr>
      </w:pPr>
      <w:r w:rsidRPr="004B4E13">
        <w:rPr>
          <w:rFonts w:ascii="Arial" w:hAnsi="Arial" w:cs="Arial"/>
          <w:b/>
          <w:sz w:val="24"/>
          <w:szCs w:val="24"/>
        </w:rPr>
        <w:t>Livro em meio eletrônico</w:t>
      </w:r>
    </w:p>
    <w:p xmlns:wp14="http://schemas.microsoft.com/office/word/2010/wordml" w:rsidRPr="004B4E13" w:rsidR="00C726FD" w:rsidP="003245FE" w:rsidRDefault="00C726FD" w14:paraId="4B8D36BD" wp14:textId="77777777">
      <w:pPr>
        <w:pStyle w:val="SemEspaamento"/>
        <w:jc w:val="both"/>
        <w:rPr>
          <w:rFonts w:ascii="Arial" w:hAnsi="Arial" w:cs="Arial"/>
          <w:sz w:val="24"/>
          <w:szCs w:val="24"/>
        </w:rPr>
      </w:pPr>
      <w:r w:rsidRPr="004B4E13">
        <w:rPr>
          <w:rFonts w:ascii="Arial" w:hAnsi="Arial" w:cs="Arial"/>
          <w:sz w:val="24"/>
          <w:szCs w:val="24"/>
        </w:rPr>
        <w:t xml:space="preserve">AUTOR(es). </w:t>
      </w:r>
      <w:r w:rsidRPr="004B4E13">
        <w:rPr>
          <w:rFonts w:ascii="Arial" w:hAnsi="Arial" w:cs="Arial"/>
          <w:b/>
          <w:sz w:val="24"/>
          <w:szCs w:val="24"/>
        </w:rPr>
        <w:t>Título</w:t>
      </w:r>
      <w:r w:rsidRPr="004B4E13">
        <w:rPr>
          <w:rFonts w:ascii="Arial" w:hAnsi="Arial" w:cs="Arial"/>
          <w:sz w:val="24"/>
          <w:szCs w:val="24"/>
        </w:rPr>
        <w:t xml:space="preserve">. Edição (abreviada). Local: Editora, ano. p. (total ou parcial). Disponível em&lt;endereço eletrônico&gt;. Acesso em: </w:t>
      </w:r>
      <w:proofErr w:type="spellStart"/>
      <w:r w:rsidRPr="004B4E13">
        <w:rPr>
          <w:rFonts w:ascii="Arial" w:hAnsi="Arial" w:cs="Arial"/>
          <w:sz w:val="24"/>
          <w:szCs w:val="24"/>
        </w:rPr>
        <w:t>dia.mês</w:t>
      </w:r>
      <w:proofErr w:type="spellEnd"/>
      <w:r w:rsidRPr="004B4E13">
        <w:rPr>
          <w:rFonts w:ascii="Arial" w:hAnsi="Arial" w:cs="Arial"/>
          <w:sz w:val="24"/>
          <w:szCs w:val="24"/>
        </w:rPr>
        <w:t>(abreviado</w:t>
      </w:r>
      <w:proofErr w:type="gramStart"/>
      <w:r w:rsidRPr="004B4E13">
        <w:rPr>
          <w:rFonts w:ascii="Arial" w:hAnsi="Arial" w:cs="Arial"/>
          <w:sz w:val="24"/>
          <w:szCs w:val="24"/>
        </w:rPr>
        <w:t>).Ano</w:t>
      </w:r>
      <w:proofErr w:type="gramEnd"/>
      <w:r w:rsidRPr="004B4E13">
        <w:rPr>
          <w:rFonts w:ascii="Arial" w:hAnsi="Arial" w:cs="Arial"/>
          <w:sz w:val="24"/>
          <w:szCs w:val="24"/>
        </w:rPr>
        <w:t>.</w:t>
      </w:r>
    </w:p>
    <w:p xmlns:wp14="http://schemas.microsoft.com/office/word/2010/wordml" w:rsidRPr="004B4E13" w:rsidR="00C726FD" w:rsidP="003245FE" w:rsidRDefault="00C726FD" w14:paraId="0FB78278" wp14:textId="77777777">
      <w:pPr>
        <w:pStyle w:val="SemEspaamento"/>
        <w:jc w:val="both"/>
        <w:rPr>
          <w:rFonts w:ascii="Arial" w:hAnsi="Arial" w:cs="Arial"/>
          <w:sz w:val="24"/>
          <w:szCs w:val="24"/>
        </w:rPr>
      </w:pPr>
    </w:p>
    <w:p xmlns:wp14="http://schemas.microsoft.com/office/word/2010/wordml" w:rsidRPr="004B4E13" w:rsidR="00C726FD" w:rsidP="003245FE" w:rsidRDefault="00C726FD" w14:paraId="3449CBEB" wp14:textId="77777777">
      <w:pPr>
        <w:pStyle w:val="SemEspaamento"/>
        <w:jc w:val="both"/>
        <w:rPr>
          <w:rFonts w:ascii="Arial" w:hAnsi="Arial" w:cs="Arial"/>
          <w:sz w:val="24"/>
          <w:szCs w:val="24"/>
        </w:rPr>
      </w:pPr>
      <w:r w:rsidRPr="004B4E13">
        <w:rPr>
          <w:rFonts w:ascii="Arial" w:hAnsi="Arial" w:cs="Arial"/>
          <w:sz w:val="24"/>
          <w:szCs w:val="24"/>
        </w:rPr>
        <w:t xml:space="preserve">AUTOR (es). </w:t>
      </w:r>
      <w:r w:rsidRPr="004B4E13">
        <w:rPr>
          <w:rFonts w:ascii="Arial" w:hAnsi="Arial" w:cs="Arial"/>
          <w:b/>
          <w:sz w:val="24"/>
          <w:szCs w:val="24"/>
        </w:rPr>
        <w:t>Título</w:t>
      </w:r>
      <w:r w:rsidRPr="004B4E13">
        <w:rPr>
          <w:rFonts w:ascii="Arial" w:hAnsi="Arial" w:cs="Arial"/>
          <w:sz w:val="24"/>
          <w:szCs w:val="24"/>
        </w:rPr>
        <w:t>. Edição (abreviada). Local: Editora, ano. p. CD-ROM.</w:t>
      </w:r>
    </w:p>
    <w:p xmlns:wp14="http://schemas.microsoft.com/office/word/2010/wordml" w:rsidRPr="004B4E13" w:rsidR="00C726FD" w:rsidP="003245FE" w:rsidRDefault="00C726FD" w14:paraId="1FC39945" wp14:textId="77777777">
      <w:pPr>
        <w:pStyle w:val="SemEspaamento"/>
        <w:jc w:val="both"/>
        <w:rPr>
          <w:rFonts w:ascii="Arial" w:hAnsi="Arial" w:cs="Arial"/>
          <w:sz w:val="24"/>
          <w:szCs w:val="24"/>
        </w:rPr>
      </w:pPr>
    </w:p>
    <w:p xmlns:wp14="http://schemas.microsoft.com/office/word/2010/wordml" w:rsidRPr="004B4E13" w:rsidR="00C726FD" w:rsidP="003245FE" w:rsidRDefault="00C726FD" w14:paraId="0EF21204" wp14:textId="77777777">
      <w:pPr>
        <w:pStyle w:val="SemEspaamento"/>
        <w:jc w:val="both"/>
        <w:rPr>
          <w:rFonts w:ascii="Arial" w:hAnsi="Arial" w:cs="Arial"/>
          <w:b/>
          <w:sz w:val="24"/>
          <w:szCs w:val="24"/>
        </w:rPr>
      </w:pPr>
      <w:r w:rsidRPr="004B4E13">
        <w:rPr>
          <w:rFonts w:ascii="Arial" w:hAnsi="Arial" w:cs="Arial"/>
          <w:b/>
          <w:sz w:val="24"/>
          <w:szCs w:val="24"/>
        </w:rPr>
        <w:t>Dissertação, teses e trabalhos de graduação</w:t>
      </w:r>
    </w:p>
    <w:p xmlns:wp14="http://schemas.microsoft.com/office/word/2010/wordml" w:rsidRPr="004B4E13" w:rsidR="00C726FD" w:rsidP="003245FE" w:rsidRDefault="00C726FD" w14:paraId="54727A6A" wp14:textId="77777777">
      <w:pPr>
        <w:pStyle w:val="SemEspaamento"/>
        <w:jc w:val="both"/>
        <w:rPr>
          <w:rFonts w:ascii="Arial" w:hAnsi="Arial" w:cs="Arial"/>
          <w:sz w:val="24"/>
          <w:szCs w:val="24"/>
        </w:rPr>
      </w:pPr>
      <w:r w:rsidRPr="004B4E13">
        <w:rPr>
          <w:rFonts w:ascii="Arial" w:hAnsi="Arial" w:cs="Arial"/>
          <w:sz w:val="24"/>
          <w:szCs w:val="24"/>
        </w:rPr>
        <w:t xml:space="preserve">AUTOR. </w:t>
      </w:r>
      <w:r w:rsidRPr="004B4E13">
        <w:rPr>
          <w:rFonts w:ascii="Arial" w:hAnsi="Arial" w:cs="Arial"/>
          <w:b/>
          <w:sz w:val="24"/>
          <w:szCs w:val="24"/>
        </w:rPr>
        <w:t>Título</w:t>
      </w:r>
      <w:r w:rsidRPr="004B4E13">
        <w:rPr>
          <w:rFonts w:ascii="Arial" w:hAnsi="Arial" w:cs="Arial"/>
          <w:sz w:val="24"/>
          <w:szCs w:val="24"/>
        </w:rPr>
        <w:t xml:space="preserve">. </w:t>
      </w:r>
      <w:proofErr w:type="gramStart"/>
      <w:r w:rsidRPr="004B4E13">
        <w:rPr>
          <w:rFonts w:ascii="Arial" w:hAnsi="Arial" w:cs="Arial"/>
          <w:sz w:val="24"/>
          <w:szCs w:val="24"/>
        </w:rPr>
        <w:t>ano</w:t>
      </w:r>
      <w:proofErr w:type="gramEnd"/>
      <w:r w:rsidRPr="004B4E13">
        <w:rPr>
          <w:rFonts w:ascii="Arial" w:hAnsi="Arial" w:cs="Arial"/>
          <w:sz w:val="24"/>
          <w:szCs w:val="24"/>
        </w:rPr>
        <w:t>. Número de folhas ou volumes. Categoria da Tese (Grau e área de concentração) - Nome da faculdade, Universidade, ano.</w:t>
      </w:r>
    </w:p>
    <w:p xmlns:wp14="http://schemas.microsoft.com/office/word/2010/wordml" w:rsidRPr="004B4E13" w:rsidR="00C726FD" w:rsidP="003245FE" w:rsidRDefault="00C726FD" w14:paraId="0562CB0E" wp14:textId="77777777">
      <w:pPr>
        <w:pStyle w:val="SemEspaamento"/>
        <w:jc w:val="both"/>
        <w:rPr>
          <w:rFonts w:ascii="Arial" w:hAnsi="Arial" w:cs="Arial"/>
          <w:sz w:val="24"/>
          <w:szCs w:val="24"/>
        </w:rPr>
      </w:pPr>
    </w:p>
    <w:p xmlns:wp14="http://schemas.microsoft.com/office/word/2010/wordml" w:rsidRPr="004B4E13" w:rsidR="00C726FD" w:rsidP="003245FE" w:rsidRDefault="00C726FD" w14:paraId="34CE0A41" wp14:textId="77777777">
      <w:pPr>
        <w:pStyle w:val="SemEspaamento"/>
        <w:jc w:val="both"/>
        <w:rPr>
          <w:rFonts w:ascii="Arial" w:hAnsi="Arial" w:cs="Arial"/>
          <w:sz w:val="24"/>
          <w:szCs w:val="24"/>
        </w:rPr>
      </w:pPr>
    </w:p>
    <w:p xmlns:wp14="http://schemas.microsoft.com/office/word/2010/wordml" w:rsidRPr="004B4E13" w:rsidR="00487393" w:rsidP="003245FE" w:rsidRDefault="00487393" w14:paraId="4A5D28BD" wp14:textId="77777777">
      <w:pPr>
        <w:pStyle w:val="SemEspaamento"/>
        <w:jc w:val="both"/>
        <w:rPr>
          <w:rFonts w:ascii="Arial" w:hAnsi="Arial" w:cs="Arial"/>
          <w:sz w:val="24"/>
          <w:szCs w:val="24"/>
        </w:rPr>
      </w:pPr>
      <w:r w:rsidRPr="004B4E13">
        <w:rPr>
          <w:rFonts w:ascii="Arial" w:hAnsi="Arial" w:cs="Arial"/>
          <w:sz w:val="24"/>
          <w:szCs w:val="24"/>
          <w:lang w:val="en-US"/>
        </w:rPr>
        <w:t xml:space="preserve">CODEPROJETS, </w:t>
      </w:r>
      <w:r w:rsidRPr="004B4E13">
        <w:rPr>
          <w:rFonts w:ascii="Arial" w:hAnsi="Arial" w:cs="Arial"/>
          <w:b/>
          <w:sz w:val="24"/>
          <w:szCs w:val="24"/>
          <w:lang w:val="en-US"/>
        </w:rPr>
        <w:t xml:space="preserve">Visual </w:t>
      </w:r>
      <w:r w:rsidRPr="004B4E13" w:rsidR="00CD33D7">
        <w:rPr>
          <w:rFonts w:ascii="Arial" w:hAnsi="Arial" w:cs="Arial"/>
          <w:b/>
          <w:sz w:val="24"/>
          <w:szCs w:val="24"/>
          <w:lang w:val="en-US"/>
        </w:rPr>
        <w:t>r</w:t>
      </w:r>
      <w:r w:rsidRPr="004B4E13">
        <w:rPr>
          <w:rFonts w:ascii="Arial" w:hAnsi="Arial" w:cs="Arial"/>
          <w:b/>
          <w:sz w:val="24"/>
          <w:szCs w:val="24"/>
          <w:lang w:val="en-US"/>
        </w:rPr>
        <w:t xml:space="preserve">epresentation of SQL </w:t>
      </w:r>
      <w:r w:rsidRPr="004B4E13" w:rsidR="00CD33D7">
        <w:rPr>
          <w:rFonts w:ascii="Arial" w:hAnsi="Arial" w:cs="Arial"/>
          <w:b/>
          <w:sz w:val="24"/>
          <w:szCs w:val="24"/>
          <w:lang w:val="en-US"/>
        </w:rPr>
        <w:t>j</w:t>
      </w:r>
      <w:r w:rsidRPr="004B4E13">
        <w:rPr>
          <w:rFonts w:ascii="Arial" w:hAnsi="Arial" w:cs="Arial"/>
          <w:b/>
          <w:sz w:val="24"/>
          <w:szCs w:val="24"/>
          <w:lang w:val="en-US"/>
        </w:rPr>
        <w:t>oins</w:t>
      </w:r>
      <w:r w:rsidRPr="004B4E13" w:rsidR="00273317">
        <w:rPr>
          <w:rFonts w:ascii="Arial" w:hAnsi="Arial" w:cs="Arial"/>
          <w:b/>
          <w:sz w:val="24"/>
          <w:szCs w:val="24"/>
          <w:lang w:val="en-US"/>
        </w:rPr>
        <w:t xml:space="preserve">, </w:t>
      </w:r>
      <w:r w:rsidRPr="004B4E13" w:rsidR="00273317">
        <w:rPr>
          <w:rFonts w:ascii="Arial" w:hAnsi="Arial" w:cs="Arial"/>
          <w:sz w:val="24"/>
          <w:szCs w:val="24"/>
          <w:lang w:val="en-US"/>
        </w:rPr>
        <w:t>10/01/2015</w:t>
      </w:r>
      <w:r w:rsidRPr="004B4E13">
        <w:rPr>
          <w:rFonts w:ascii="Arial" w:hAnsi="Arial" w:cs="Arial"/>
          <w:sz w:val="24"/>
          <w:szCs w:val="24"/>
          <w:lang w:val="en-US"/>
        </w:rPr>
        <w:t xml:space="preserve">. </w:t>
      </w:r>
      <w:r w:rsidRPr="004B4E13">
        <w:rPr>
          <w:rFonts w:ascii="Arial" w:hAnsi="Arial" w:cs="Arial"/>
          <w:sz w:val="24"/>
          <w:szCs w:val="24"/>
        </w:rPr>
        <w:t>Disponível em: &lt;http://www.codeproject.com/Articles/33052/Visual-Representation-of-SQL-Joins&gt;. Acesso em: 05</w:t>
      </w:r>
      <w:r w:rsidRPr="004B4E13" w:rsidR="00C725FA">
        <w:rPr>
          <w:rFonts w:ascii="Arial" w:hAnsi="Arial" w:cs="Arial"/>
          <w:sz w:val="24"/>
          <w:szCs w:val="24"/>
        </w:rPr>
        <w:t>.out.</w:t>
      </w:r>
      <w:r w:rsidRPr="004B4E13">
        <w:rPr>
          <w:rFonts w:ascii="Arial" w:hAnsi="Arial" w:cs="Arial"/>
          <w:sz w:val="24"/>
          <w:szCs w:val="24"/>
        </w:rPr>
        <w:t>2015.</w:t>
      </w:r>
    </w:p>
    <w:p xmlns:wp14="http://schemas.microsoft.com/office/word/2010/wordml" w:rsidRPr="004B4E13" w:rsidR="00487393" w:rsidP="003245FE" w:rsidRDefault="00487393" w14:paraId="62EBF3C5" wp14:textId="77777777">
      <w:pPr>
        <w:pStyle w:val="SemEspaamento"/>
        <w:jc w:val="both"/>
        <w:rPr>
          <w:rFonts w:ascii="Arial" w:hAnsi="Arial" w:cs="Arial"/>
          <w:sz w:val="24"/>
          <w:szCs w:val="24"/>
        </w:rPr>
      </w:pPr>
    </w:p>
    <w:p xmlns:wp14="http://schemas.microsoft.com/office/word/2010/wordml" w:rsidRPr="004B4E13" w:rsidR="00487393" w:rsidP="003245FE" w:rsidRDefault="00487393" w14:paraId="13304D50" wp14:textId="77777777">
      <w:pPr>
        <w:pStyle w:val="SemEspaamento"/>
        <w:jc w:val="both"/>
        <w:rPr>
          <w:rFonts w:ascii="Arial" w:hAnsi="Arial" w:cs="Arial"/>
          <w:sz w:val="24"/>
          <w:szCs w:val="24"/>
        </w:rPr>
      </w:pPr>
      <w:r w:rsidRPr="004B4E13">
        <w:rPr>
          <w:rFonts w:ascii="Arial" w:hAnsi="Arial" w:cs="Arial"/>
          <w:sz w:val="24"/>
          <w:szCs w:val="24"/>
        </w:rPr>
        <w:t xml:space="preserve">DATE, C J. </w:t>
      </w:r>
      <w:r w:rsidRPr="004B4E13">
        <w:rPr>
          <w:rFonts w:ascii="Arial" w:hAnsi="Arial" w:cs="Arial"/>
          <w:b/>
          <w:sz w:val="24"/>
          <w:szCs w:val="24"/>
        </w:rPr>
        <w:t xml:space="preserve">Introdução a </w:t>
      </w:r>
      <w:r w:rsidRPr="004B4E13" w:rsidR="00CD33D7">
        <w:rPr>
          <w:rFonts w:ascii="Arial" w:hAnsi="Arial" w:cs="Arial"/>
          <w:b/>
          <w:sz w:val="24"/>
          <w:szCs w:val="24"/>
        </w:rPr>
        <w:t>s</w:t>
      </w:r>
      <w:r w:rsidRPr="004B4E13">
        <w:rPr>
          <w:rFonts w:ascii="Arial" w:hAnsi="Arial" w:cs="Arial"/>
          <w:b/>
          <w:sz w:val="24"/>
          <w:szCs w:val="24"/>
        </w:rPr>
        <w:t xml:space="preserve">istemas de </w:t>
      </w:r>
      <w:r w:rsidRPr="004B4E13" w:rsidR="00CD33D7">
        <w:rPr>
          <w:rFonts w:ascii="Arial" w:hAnsi="Arial" w:cs="Arial"/>
          <w:b/>
          <w:sz w:val="24"/>
          <w:szCs w:val="24"/>
        </w:rPr>
        <w:t>b</w:t>
      </w:r>
      <w:r w:rsidRPr="004B4E13">
        <w:rPr>
          <w:rFonts w:ascii="Arial" w:hAnsi="Arial" w:cs="Arial"/>
          <w:b/>
          <w:sz w:val="24"/>
          <w:szCs w:val="24"/>
        </w:rPr>
        <w:t xml:space="preserve">anco de </w:t>
      </w:r>
      <w:r w:rsidRPr="004B4E13" w:rsidR="00CD33D7">
        <w:rPr>
          <w:rFonts w:ascii="Arial" w:hAnsi="Arial" w:cs="Arial"/>
          <w:b/>
          <w:sz w:val="24"/>
          <w:szCs w:val="24"/>
        </w:rPr>
        <w:t>d</w:t>
      </w:r>
      <w:r w:rsidRPr="004B4E13">
        <w:rPr>
          <w:rFonts w:ascii="Arial" w:hAnsi="Arial" w:cs="Arial"/>
          <w:b/>
          <w:sz w:val="24"/>
          <w:szCs w:val="24"/>
        </w:rPr>
        <w:t>ados</w:t>
      </w:r>
      <w:r w:rsidRPr="004B4E13">
        <w:rPr>
          <w:rFonts w:ascii="Arial" w:hAnsi="Arial" w:cs="Arial"/>
          <w:sz w:val="24"/>
          <w:szCs w:val="24"/>
        </w:rPr>
        <w:t xml:space="preserve">. </w:t>
      </w:r>
      <w:proofErr w:type="gramStart"/>
      <w:r w:rsidRPr="004B4E13">
        <w:rPr>
          <w:rFonts w:ascii="Arial" w:hAnsi="Arial" w:cs="Arial"/>
          <w:sz w:val="24"/>
          <w:szCs w:val="24"/>
        </w:rPr>
        <w:t>8 ed.</w:t>
      </w:r>
      <w:proofErr w:type="gramEnd"/>
      <w:r w:rsidRPr="004B4E13">
        <w:rPr>
          <w:rFonts w:ascii="Arial" w:hAnsi="Arial" w:cs="Arial"/>
          <w:sz w:val="24"/>
          <w:szCs w:val="24"/>
        </w:rPr>
        <w:t xml:space="preserve"> Rio de Janeiro: </w:t>
      </w:r>
      <w:proofErr w:type="spellStart"/>
      <w:r w:rsidRPr="004B4E13">
        <w:rPr>
          <w:rFonts w:ascii="Arial" w:hAnsi="Arial" w:cs="Arial"/>
          <w:sz w:val="24"/>
          <w:szCs w:val="24"/>
        </w:rPr>
        <w:t>Elsevier</w:t>
      </w:r>
      <w:proofErr w:type="spellEnd"/>
      <w:r w:rsidRPr="004B4E13">
        <w:rPr>
          <w:rFonts w:ascii="Arial" w:hAnsi="Arial" w:cs="Arial"/>
          <w:sz w:val="24"/>
          <w:szCs w:val="24"/>
        </w:rPr>
        <w:t>, 2003.</w:t>
      </w:r>
    </w:p>
    <w:p xmlns:wp14="http://schemas.microsoft.com/office/word/2010/wordml" w:rsidRPr="004B4E13" w:rsidR="00487393" w:rsidP="003245FE" w:rsidRDefault="00487393" w14:paraId="6D98A12B" wp14:textId="77777777">
      <w:pPr>
        <w:pStyle w:val="SemEspaamento"/>
        <w:jc w:val="both"/>
        <w:rPr>
          <w:rFonts w:ascii="Arial" w:hAnsi="Arial" w:cs="Arial"/>
          <w:sz w:val="24"/>
          <w:szCs w:val="24"/>
        </w:rPr>
      </w:pPr>
    </w:p>
    <w:p xmlns:wp14="http://schemas.microsoft.com/office/word/2010/wordml" w:rsidRPr="004B4E13" w:rsidR="00487393" w:rsidP="003245FE" w:rsidRDefault="00487393" w14:paraId="382EBDE1" wp14:textId="77777777">
      <w:pPr>
        <w:pStyle w:val="SemEspaamento"/>
        <w:jc w:val="both"/>
        <w:rPr>
          <w:rFonts w:ascii="Arial" w:hAnsi="Arial" w:cs="Arial"/>
          <w:sz w:val="24"/>
          <w:szCs w:val="24"/>
          <w:lang w:val="en-US"/>
        </w:rPr>
      </w:pPr>
      <w:r w:rsidRPr="004B4E13">
        <w:rPr>
          <w:rFonts w:ascii="Arial" w:hAnsi="Arial" w:cs="Arial"/>
          <w:sz w:val="24"/>
          <w:szCs w:val="24"/>
        </w:rPr>
        <w:t xml:space="preserve">ELMASRI, Ramez; NAVATHE, </w:t>
      </w:r>
      <w:proofErr w:type="spellStart"/>
      <w:r w:rsidRPr="004B4E13">
        <w:rPr>
          <w:rFonts w:ascii="Arial" w:hAnsi="Arial" w:cs="Arial"/>
          <w:sz w:val="24"/>
          <w:szCs w:val="24"/>
        </w:rPr>
        <w:t>Shamkant</w:t>
      </w:r>
      <w:proofErr w:type="spellEnd"/>
      <w:r w:rsidRPr="004B4E13">
        <w:rPr>
          <w:rFonts w:ascii="Arial" w:hAnsi="Arial" w:cs="Arial"/>
          <w:sz w:val="24"/>
          <w:szCs w:val="24"/>
        </w:rPr>
        <w:t xml:space="preserve"> B. </w:t>
      </w:r>
      <w:r w:rsidRPr="004B4E13">
        <w:rPr>
          <w:rFonts w:ascii="Arial" w:hAnsi="Arial" w:cs="Arial"/>
          <w:b/>
          <w:sz w:val="24"/>
          <w:szCs w:val="24"/>
        </w:rPr>
        <w:t xml:space="preserve">Sistema de </w:t>
      </w:r>
      <w:r w:rsidRPr="004B4E13" w:rsidR="00CD33D7">
        <w:rPr>
          <w:rFonts w:ascii="Arial" w:hAnsi="Arial" w:cs="Arial"/>
          <w:b/>
          <w:sz w:val="24"/>
          <w:szCs w:val="24"/>
        </w:rPr>
        <w:t>b</w:t>
      </w:r>
      <w:r w:rsidRPr="004B4E13">
        <w:rPr>
          <w:rFonts w:ascii="Arial" w:hAnsi="Arial" w:cs="Arial"/>
          <w:b/>
          <w:sz w:val="24"/>
          <w:szCs w:val="24"/>
        </w:rPr>
        <w:t xml:space="preserve">anco de </w:t>
      </w:r>
      <w:r w:rsidRPr="004B4E13" w:rsidR="00CD33D7">
        <w:rPr>
          <w:rFonts w:ascii="Arial" w:hAnsi="Arial" w:cs="Arial"/>
          <w:b/>
          <w:sz w:val="24"/>
          <w:szCs w:val="24"/>
        </w:rPr>
        <w:t>d</w:t>
      </w:r>
      <w:r w:rsidRPr="004B4E13">
        <w:rPr>
          <w:rFonts w:ascii="Arial" w:hAnsi="Arial" w:cs="Arial"/>
          <w:b/>
          <w:sz w:val="24"/>
          <w:szCs w:val="24"/>
        </w:rPr>
        <w:t>ados</w:t>
      </w:r>
      <w:r w:rsidRPr="004B4E13">
        <w:rPr>
          <w:rFonts w:ascii="Arial" w:hAnsi="Arial" w:cs="Arial"/>
          <w:sz w:val="24"/>
          <w:szCs w:val="24"/>
        </w:rPr>
        <w:t xml:space="preserve">. </w:t>
      </w:r>
      <w:proofErr w:type="gramStart"/>
      <w:r w:rsidRPr="004B4E13">
        <w:rPr>
          <w:rFonts w:ascii="Arial" w:hAnsi="Arial" w:cs="Arial"/>
          <w:sz w:val="24"/>
          <w:szCs w:val="24"/>
          <w:lang w:val="en-US"/>
        </w:rPr>
        <w:t>4</w:t>
      </w:r>
      <w:proofErr w:type="gramEnd"/>
      <w:r w:rsidRPr="004B4E13">
        <w:rPr>
          <w:rFonts w:ascii="Arial" w:hAnsi="Arial" w:cs="Arial"/>
          <w:sz w:val="24"/>
          <w:szCs w:val="24"/>
          <w:lang w:val="en-US"/>
        </w:rPr>
        <w:t xml:space="preserve"> ed. São Paulo: Pearson Addison Wesley, 2005.</w:t>
      </w:r>
    </w:p>
    <w:p xmlns:wp14="http://schemas.microsoft.com/office/word/2010/wordml" w:rsidRPr="004B4E13" w:rsidR="00487393" w:rsidP="003245FE" w:rsidRDefault="00487393" w14:paraId="2946DB82" wp14:textId="77777777">
      <w:pPr>
        <w:spacing w:line="240" w:lineRule="auto"/>
        <w:ind w:firstLine="0"/>
        <w:rPr>
          <w:rFonts w:cs="Arial"/>
          <w:szCs w:val="24"/>
          <w:lang w:val="en-US"/>
        </w:rPr>
      </w:pPr>
    </w:p>
    <w:p xmlns:wp14="http://schemas.microsoft.com/office/word/2010/wordml" w:rsidRPr="004B4E13" w:rsidR="00892B85" w:rsidP="003245FE" w:rsidRDefault="00892B85" w14:paraId="7AA13B54" wp14:textId="77777777">
      <w:pPr>
        <w:autoSpaceDE w:val="0"/>
        <w:autoSpaceDN w:val="0"/>
        <w:adjustRightInd w:val="0"/>
        <w:spacing w:line="240" w:lineRule="auto"/>
        <w:ind w:firstLine="0"/>
        <w:rPr>
          <w:rFonts w:cs="Arial"/>
          <w:b/>
          <w:bCs/>
          <w:szCs w:val="24"/>
        </w:rPr>
      </w:pPr>
      <w:r w:rsidRPr="004B4E13">
        <w:rPr>
          <w:rFonts w:cs="Arial"/>
          <w:szCs w:val="24"/>
        </w:rPr>
        <w:t>IBICT. INSTITUTO BRASILEIRO DE INFORMAÇÃO EM CIÊNCIA E TECNOLOGIA</w:t>
      </w:r>
      <w:r w:rsidRPr="004B4E13">
        <w:rPr>
          <w:rFonts w:cs="Arial"/>
          <w:b/>
          <w:bCs/>
          <w:szCs w:val="24"/>
        </w:rPr>
        <w:t xml:space="preserve">. Bibliografia Brasileira de Ciência da Informação: </w:t>
      </w:r>
      <w:r w:rsidRPr="004B4E13">
        <w:rPr>
          <w:rFonts w:cs="Arial"/>
          <w:szCs w:val="24"/>
        </w:rPr>
        <w:t>2004/2006. Brasília: IBICT, 2007. 64pp.</w:t>
      </w:r>
    </w:p>
    <w:p xmlns:wp14="http://schemas.microsoft.com/office/word/2010/wordml" w:rsidRPr="004B4E13" w:rsidR="00892B85" w:rsidP="003245FE" w:rsidRDefault="00892B85" w14:paraId="5997CC1D" wp14:textId="77777777">
      <w:pPr>
        <w:spacing w:line="240" w:lineRule="auto"/>
        <w:ind w:firstLine="0"/>
        <w:rPr>
          <w:rFonts w:cs="Arial"/>
          <w:szCs w:val="24"/>
        </w:rPr>
      </w:pPr>
    </w:p>
    <w:p xmlns:wp14="http://schemas.microsoft.com/office/word/2010/wordml" w:rsidRPr="004B4E13" w:rsidR="00892B85" w:rsidP="003245FE" w:rsidRDefault="00892B85" w14:paraId="110FFD37" wp14:textId="77777777">
      <w:pPr>
        <w:spacing w:line="240" w:lineRule="auto"/>
        <w:ind w:firstLine="0"/>
        <w:rPr>
          <w:rFonts w:cs="Arial"/>
          <w:szCs w:val="24"/>
        </w:rPr>
      </w:pPr>
    </w:p>
    <w:p xmlns:wp14="http://schemas.microsoft.com/office/word/2010/wordml" w:rsidRPr="004B4E13" w:rsidR="00D6014E" w:rsidP="003245FE" w:rsidRDefault="00892B85" w14:paraId="19F2D184" wp14:textId="77777777">
      <w:pPr>
        <w:spacing w:line="240" w:lineRule="auto"/>
        <w:ind w:firstLine="0"/>
        <w:rPr>
          <w:rFonts w:cs="Arial"/>
          <w:szCs w:val="24"/>
          <w:highlight w:val="yellow"/>
        </w:rPr>
      </w:pPr>
      <w:r w:rsidRPr="004B4E13">
        <w:rPr>
          <w:rFonts w:cs="Arial"/>
          <w:b/>
          <w:szCs w:val="24"/>
          <w:highlight w:val="yellow"/>
        </w:rPr>
        <w:t>Uso De Siglas Em Referências</w:t>
      </w:r>
      <w:r w:rsidRPr="004B4E13" w:rsidR="00D6014E">
        <w:rPr>
          <w:rFonts w:cs="Arial"/>
          <w:b/>
          <w:szCs w:val="24"/>
          <w:highlight w:val="yellow"/>
        </w:rPr>
        <w:t>:</w:t>
      </w:r>
    </w:p>
    <w:p xmlns:wp14="http://schemas.microsoft.com/office/word/2010/wordml" w:rsidRPr="004B4E13" w:rsidR="00C52C75" w:rsidP="003245FE" w:rsidRDefault="00D6014E" w14:paraId="0362494E" wp14:textId="77777777">
      <w:pPr>
        <w:spacing w:line="240" w:lineRule="auto"/>
        <w:ind w:firstLine="0"/>
        <w:rPr>
          <w:rFonts w:cs="Arial"/>
          <w:szCs w:val="24"/>
        </w:rPr>
      </w:pPr>
      <w:r w:rsidRPr="004B4E13">
        <w:rPr>
          <w:rFonts w:cs="Arial"/>
          <w:szCs w:val="24"/>
          <w:highlight w:val="yellow"/>
        </w:rPr>
        <w:t>Ap</w:t>
      </w:r>
      <w:r w:rsidRPr="004B4E13" w:rsidR="00892B85">
        <w:rPr>
          <w:rFonts w:cs="Arial"/>
          <w:szCs w:val="24"/>
          <w:highlight w:val="yellow"/>
        </w:rPr>
        <w:t>resentar primeiro a sigla, depois o nome completo.</w:t>
      </w:r>
      <w:r w:rsidRPr="004B4E13" w:rsidR="00892B85">
        <w:rPr>
          <w:rFonts w:cs="Arial"/>
          <w:szCs w:val="24"/>
        </w:rPr>
        <w:t xml:space="preserve"> </w:t>
      </w:r>
    </w:p>
    <w:p xmlns:wp14="http://schemas.microsoft.com/office/word/2010/wordml" w:rsidRPr="004B4E13" w:rsidR="00ED14D9" w:rsidP="003245FE" w:rsidRDefault="00ED14D9" w14:paraId="6B699379" wp14:textId="77777777">
      <w:pPr>
        <w:spacing w:line="240" w:lineRule="auto"/>
        <w:ind w:firstLine="0"/>
        <w:rPr>
          <w:rFonts w:cs="Arial"/>
          <w:szCs w:val="24"/>
        </w:rPr>
      </w:pPr>
    </w:p>
    <w:p xmlns:wp14="http://schemas.microsoft.com/office/word/2010/wordml" w:rsidRPr="004B4E13" w:rsidR="002C6C3E" w:rsidP="003245FE" w:rsidRDefault="002C6C3E" w14:paraId="4B79829A" wp14:textId="77777777">
      <w:pPr>
        <w:spacing w:line="240" w:lineRule="auto"/>
        <w:ind w:firstLine="0"/>
        <w:rPr>
          <w:rFonts w:cs="Arial"/>
          <w:szCs w:val="24"/>
        </w:rPr>
      </w:pPr>
      <w:r w:rsidRPr="004B4E13">
        <w:rPr>
          <w:rFonts w:cs="Arial"/>
          <w:szCs w:val="24"/>
          <w:highlight w:val="yellow"/>
        </w:rPr>
        <w:t>Não usar transcrição de e-books no trabalho, só deverá ser feito como citação indireta.</w:t>
      </w:r>
    </w:p>
    <w:p xmlns:wp14="http://schemas.microsoft.com/office/word/2010/wordml" w:rsidRPr="004B4E13" w:rsidR="002C6C3E" w:rsidP="003245FE" w:rsidRDefault="002C6C3E" w14:paraId="3FE9F23F" wp14:textId="77777777">
      <w:pPr>
        <w:spacing w:line="240" w:lineRule="auto"/>
        <w:ind w:firstLine="0"/>
        <w:rPr>
          <w:rFonts w:cs="Arial"/>
          <w:szCs w:val="24"/>
          <w:highlight w:val="yellow"/>
        </w:rPr>
      </w:pPr>
    </w:p>
    <w:p xmlns:wp14="http://schemas.microsoft.com/office/word/2010/wordml" w:rsidRPr="004B4E13" w:rsidR="002C6C3E" w:rsidP="003245FE" w:rsidRDefault="00ED14D9" w14:paraId="74FA98E4" wp14:textId="77777777">
      <w:pPr>
        <w:spacing w:line="240" w:lineRule="auto"/>
        <w:ind w:firstLine="0"/>
        <w:rPr>
          <w:rFonts w:cs="Arial"/>
          <w:b/>
          <w:szCs w:val="24"/>
          <w:highlight w:val="yellow"/>
        </w:rPr>
      </w:pPr>
      <w:r w:rsidRPr="004B4E13">
        <w:rPr>
          <w:rFonts w:cs="Arial"/>
          <w:b/>
          <w:szCs w:val="24"/>
          <w:highlight w:val="yellow"/>
        </w:rPr>
        <w:t xml:space="preserve">Referências da </w:t>
      </w:r>
      <w:r w:rsidRPr="004B4E13" w:rsidR="002C6C3E">
        <w:rPr>
          <w:rFonts w:cs="Arial"/>
          <w:b/>
          <w:szCs w:val="24"/>
          <w:highlight w:val="yellow"/>
        </w:rPr>
        <w:t>internet</w:t>
      </w:r>
      <w:r w:rsidRPr="004B4E13">
        <w:rPr>
          <w:rFonts w:cs="Arial"/>
          <w:b/>
          <w:szCs w:val="24"/>
          <w:highlight w:val="yellow"/>
        </w:rPr>
        <w:t xml:space="preserve">: </w:t>
      </w:r>
    </w:p>
    <w:p xmlns:wp14="http://schemas.microsoft.com/office/word/2010/wordml" w:rsidRPr="004B4E13" w:rsidR="00ED14D9" w:rsidP="003245FE" w:rsidRDefault="002C6C3E" w14:paraId="727DB4A7" wp14:textId="77777777">
      <w:pPr>
        <w:spacing w:line="240" w:lineRule="auto"/>
        <w:ind w:firstLine="0"/>
        <w:rPr>
          <w:rFonts w:cs="Arial"/>
          <w:szCs w:val="24"/>
          <w:highlight w:val="yellow"/>
        </w:rPr>
      </w:pPr>
      <w:proofErr w:type="gramStart"/>
      <w:r w:rsidRPr="004B4E13">
        <w:rPr>
          <w:rFonts w:cs="Arial"/>
          <w:szCs w:val="24"/>
          <w:highlight w:val="yellow"/>
        </w:rPr>
        <w:t>chave</w:t>
      </w:r>
      <w:proofErr w:type="gramEnd"/>
      <w:r w:rsidRPr="004B4E13">
        <w:rPr>
          <w:rFonts w:cs="Arial"/>
          <w:szCs w:val="24"/>
          <w:highlight w:val="yellow"/>
        </w:rPr>
        <w:t>,</w:t>
      </w:r>
      <w:r w:rsidRPr="004B4E13" w:rsidR="00F65394">
        <w:rPr>
          <w:rFonts w:cs="Arial"/>
          <w:szCs w:val="24"/>
          <w:highlight w:val="yellow"/>
        </w:rPr>
        <w:t xml:space="preserve"> título</w:t>
      </w:r>
      <w:r w:rsidRPr="004B4E13">
        <w:rPr>
          <w:rFonts w:cs="Arial"/>
          <w:szCs w:val="24"/>
          <w:highlight w:val="yellow"/>
        </w:rPr>
        <w:t>,</w:t>
      </w:r>
      <w:r w:rsidRPr="004B4E13" w:rsidR="00F65394">
        <w:rPr>
          <w:rFonts w:cs="Arial"/>
          <w:szCs w:val="24"/>
          <w:highlight w:val="yellow"/>
        </w:rPr>
        <w:t xml:space="preserve"> data ou </w:t>
      </w:r>
      <w:proofErr w:type="spellStart"/>
      <w:r w:rsidRPr="004B4E13" w:rsidR="00F65394">
        <w:rPr>
          <w:rFonts w:cs="Arial"/>
          <w:i/>
          <w:szCs w:val="24"/>
          <w:highlight w:val="yellow"/>
        </w:rPr>
        <w:t>sd</w:t>
      </w:r>
      <w:proofErr w:type="spellEnd"/>
      <w:r w:rsidRPr="004B4E13" w:rsidR="00F65394">
        <w:rPr>
          <w:rFonts w:cs="Arial"/>
          <w:szCs w:val="24"/>
          <w:highlight w:val="yellow"/>
        </w:rPr>
        <w:t xml:space="preserve"> quando </w:t>
      </w:r>
      <w:proofErr w:type="spellStart"/>
      <w:r w:rsidRPr="004B4E13" w:rsidR="00F65394">
        <w:rPr>
          <w:rFonts w:cs="Arial"/>
          <w:szCs w:val="24"/>
          <w:highlight w:val="yellow"/>
        </w:rPr>
        <w:t>nao</w:t>
      </w:r>
      <w:proofErr w:type="spellEnd"/>
      <w:r w:rsidRPr="004B4E13" w:rsidR="00F65394">
        <w:rPr>
          <w:rFonts w:cs="Arial"/>
          <w:szCs w:val="24"/>
          <w:highlight w:val="yellow"/>
        </w:rPr>
        <w:t xml:space="preserve"> tiver data</w:t>
      </w:r>
      <w:r w:rsidRPr="004B4E13">
        <w:rPr>
          <w:rFonts w:cs="Arial"/>
          <w:szCs w:val="24"/>
          <w:highlight w:val="yellow"/>
        </w:rPr>
        <w:t>. Disponível em &lt;</w:t>
      </w:r>
      <w:r w:rsidRPr="004B4E13" w:rsidR="00F65394">
        <w:rPr>
          <w:rFonts w:cs="Arial"/>
          <w:szCs w:val="24"/>
          <w:highlight w:val="yellow"/>
        </w:rPr>
        <w:t>link</w:t>
      </w:r>
      <w:r w:rsidRPr="004B4E13">
        <w:rPr>
          <w:rFonts w:cs="Arial"/>
          <w:szCs w:val="24"/>
          <w:highlight w:val="yellow"/>
        </w:rPr>
        <w:t>&gt;.  A</w:t>
      </w:r>
      <w:r w:rsidRPr="004B4E13" w:rsidR="00F65394">
        <w:rPr>
          <w:rFonts w:cs="Arial"/>
          <w:szCs w:val="24"/>
          <w:highlight w:val="yellow"/>
        </w:rPr>
        <w:t>cesso em</w:t>
      </w:r>
      <w:r w:rsidRPr="004B4E13">
        <w:rPr>
          <w:rFonts w:cs="Arial"/>
          <w:szCs w:val="24"/>
          <w:highlight w:val="yellow"/>
        </w:rPr>
        <w:t xml:space="preserve"> 12</w:t>
      </w:r>
      <w:r w:rsidRPr="004B4E13" w:rsidR="000D2574">
        <w:rPr>
          <w:rFonts w:cs="Arial"/>
          <w:szCs w:val="24"/>
          <w:highlight w:val="yellow"/>
        </w:rPr>
        <w:t>.jan.</w:t>
      </w:r>
      <w:r w:rsidRPr="004B4E13">
        <w:rPr>
          <w:rFonts w:cs="Arial"/>
          <w:szCs w:val="24"/>
          <w:highlight w:val="yellow"/>
        </w:rPr>
        <w:t>12</w:t>
      </w:r>
      <w:r w:rsidRPr="004B4E13" w:rsidR="00F65394">
        <w:rPr>
          <w:rFonts w:cs="Arial"/>
          <w:szCs w:val="24"/>
          <w:highlight w:val="yellow"/>
        </w:rPr>
        <w:t>.</w:t>
      </w:r>
    </w:p>
    <w:p xmlns:wp14="http://schemas.microsoft.com/office/word/2010/wordml" w:rsidRPr="004B4E13" w:rsidR="00F65394" w:rsidP="003245FE" w:rsidRDefault="00F65394" w14:paraId="1F72F646" wp14:textId="77777777">
      <w:pPr>
        <w:spacing w:line="240" w:lineRule="auto"/>
        <w:ind w:firstLine="0"/>
        <w:rPr>
          <w:rFonts w:cs="Arial"/>
          <w:szCs w:val="24"/>
          <w:highlight w:val="yellow"/>
        </w:rPr>
      </w:pPr>
    </w:p>
    <w:p xmlns:wp14="http://schemas.microsoft.com/office/word/2010/wordml" w:rsidRPr="004B4E13" w:rsidR="00EE1A94" w:rsidP="003245FE" w:rsidRDefault="00F65394" w14:paraId="669779D9" wp14:textId="77777777">
      <w:pPr>
        <w:spacing w:line="240" w:lineRule="auto"/>
        <w:ind w:firstLine="0"/>
        <w:rPr>
          <w:rFonts w:cs="Arial"/>
          <w:szCs w:val="24"/>
          <w:highlight w:val="yellow"/>
        </w:rPr>
      </w:pPr>
      <w:r w:rsidRPr="004B4E13">
        <w:rPr>
          <w:rFonts w:cs="Arial"/>
          <w:szCs w:val="24"/>
          <w:highlight w:val="yellow"/>
        </w:rPr>
        <w:t>N</w:t>
      </w:r>
      <w:r w:rsidRPr="004B4E13" w:rsidR="002C6C3E">
        <w:rPr>
          <w:rFonts w:cs="Arial"/>
          <w:szCs w:val="24"/>
          <w:highlight w:val="yellow"/>
        </w:rPr>
        <w:t xml:space="preserve">o texto, quando for feita a </w:t>
      </w:r>
      <w:r w:rsidRPr="004B4E13">
        <w:rPr>
          <w:rFonts w:cs="Arial"/>
          <w:szCs w:val="24"/>
          <w:highlight w:val="yellow"/>
        </w:rPr>
        <w:t>citação</w:t>
      </w:r>
      <w:r w:rsidRPr="004B4E13" w:rsidR="002C6C3E">
        <w:rPr>
          <w:rFonts w:cs="Arial"/>
          <w:szCs w:val="24"/>
          <w:highlight w:val="yellow"/>
        </w:rPr>
        <w:t xml:space="preserve"> </w:t>
      </w:r>
      <w:r w:rsidRPr="004B4E13" w:rsidR="00EE1A94">
        <w:rPr>
          <w:rFonts w:cs="Arial"/>
          <w:szCs w:val="24"/>
          <w:highlight w:val="yellow"/>
        </w:rPr>
        <w:t xml:space="preserve">da internet </w:t>
      </w:r>
      <w:r w:rsidRPr="004B4E13" w:rsidR="002C6C3E">
        <w:rPr>
          <w:rFonts w:cs="Arial"/>
          <w:szCs w:val="24"/>
          <w:highlight w:val="yellow"/>
        </w:rPr>
        <w:t>deverá constar</w:t>
      </w:r>
      <w:r w:rsidRPr="004B4E13" w:rsidR="00EE1A94">
        <w:rPr>
          <w:rFonts w:cs="Arial"/>
          <w:szCs w:val="24"/>
          <w:highlight w:val="yellow"/>
        </w:rPr>
        <w:t>:</w:t>
      </w:r>
    </w:p>
    <w:p xmlns:wp14="http://schemas.microsoft.com/office/word/2010/wordml" w:rsidRPr="004B4E13" w:rsidR="00F65394" w:rsidP="003245FE" w:rsidRDefault="00F65394" w14:paraId="781B03ED" wp14:textId="77777777">
      <w:pPr>
        <w:spacing w:line="240" w:lineRule="auto"/>
        <w:ind w:firstLine="0"/>
        <w:rPr>
          <w:rFonts w:cs="Arial"/>
          <w:szCs w:val="24"/>
          <w:highlight w:val="yellow"/>
        </w:rPr>
      </w:pPr>
      <w:proofErr w:type="gramStart"/>
      <w:r w:rsidRPr="004B4E13">
        <w:rPr>
          <w:rFonts w:cs="Arial"/>
          <w:szCs w:val="24"/>
          <w:highlight w:val="yellow"/>
        </w:rPr>
        <w:t>chave</w:t>
      </w:r>
      <w:proofErr w:type="gramEnd"/>
      <w:r w:rsidRPr="004B4E13">
        <w:rPr>
          <w:rFonts w:cs="Arial"/>
          <w:szCs w:val="24"/>
          <w:highlight w:val="yellow"/>
        </w:rPr>
        <w:t xml:space="preserve">, data ou </w:t>
      </w:r>
      <w:proofErr w:type="spellStart"/>
      <w:r w:rsidRPr="004B4E13">
        <w:rPr>
          <w:rFonts w:cs="Arial"/>
          <w:i/>
          <w:szCs w:val="24"/>
          <w:highlight w:val="yellow"/>
        </w:rPr>
        <w:t>sd</w:t>
      </w:r>
      <w:proofErr w:type="spellEnd"/>
      <w:r w:rsidRPr="004B4E13" w:rsidR="0083009A">
        <w:rPr>
          <w:rFonts w:cs="Arial"/>
          <w:i/>
          <w:szCs w:val="24"/>
          <w:highlight w:val="yellow"/>
        </w:rPr>
        <w:t>, online</w:t>
      </w:r>
      <w:r w:rsidRPr="004B4E13" w:rsidR="00811962">
        <w:rPr>
          <w:rFonts w:cs="Arial"/>
          <w:szCs w:val="24"/>
          <w:highlight w:val="yellow"/>
        </w:rPr>
        <w:t>.</w:t>
      </w:r>
    </w:p>
    <w:sectPr w:rsidRPr="004B4E13" w:rsidR="00F65394" w:rsidSect="008739D0">
      <w:headerReference w:type="default" r:id="rId8"/>
      <w:headerReference w:type="first" r:id="rId9"/>
      <w:footnotePr>
        <w:pos w:val="beneathText"/>
      </w:footnotePr>
      <w:type w:val="continuous"/>
      <w:pgSz w:w="11905" w:h="16837" w:orient="portrait"/>
      <w:pgMar w:top="1701"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C775BB" w:rsidRDefault="00C775BB" w14:paraId="61CDCEAD" wp14:textId="77777777">
      <w:pPr>
        <w:spacing w:line="240" w:lineRule="auto"/>
      </w:pPr>
      <w:r>
        <w:separator/>
      </w:r>
    </w:p>
  </w:endnote>
  <w:endnote w:type="continuationSeparator" w:id="0">
    <w:p xmlns:wp14="http://schemas.microsoft.com/office/word/2010/wordml" w:rsidR="00C775BB" w:rsidRDefault="00C775BB" w14:paraId="6BB9E253"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OpenSymbol">
    <w:charset w:val="00"/>
    <w:family w:val="auto"/>
    <w:pitch w:val="variable"/>
    <w:sig w:usb0="800000AF" w:usb1="1001ECEA"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DejaVu Sans">
    <w:charset w:val="00"/>
    <w:family w:val="swiss"/>
    <w:pitch w:val="variable"/>
    <w:sig w:usb0="E7002EFF" w:usb1="D200FDFF" w:usb2="0A042029" w:usb3="00000000" w:csb0="8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C775BB" w:rsidP="00AC047F" w:rsidRDefault="00C775BB" w14:paraId="23DE523C" wp14:textId="77777777">
      <w:pPr>
        <w:spacing w:line="240" w:lineRule="auto"/>
        <w:ind w:firstLine="0"/>
        <w:jc w:val="left"/>
      </w:pPr>
      <w:r>
        <w:separator/>
      </w:r>
    </w:p>
  </w:footnote>
  <w:footnote w:type="continuationSeparator" w:id="0">
    <w:p xmlns:wp14="http://schemas.microsoft.com/office/word/2010/wordml" w:rsidR="00C775BB" w:rsidRDefault="00C775BB" w14:paraId="52E56223" wp14:textId="777777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BD099F" w:rsidRDefault="00BD099F" w14:paraId="075C4ADA" wp14:textId="77777777">
    <w:pPr>
      <w:pStyle w:val="Cabealho"/>
      <w:jc w:val="right"/>
    </w:pPr>
    <w:r>
      <w:fldChar w:fldCharType="begin"/>
    </w:r>
    <w:r w:rsidRPr="00B1183A">
      <w:instrText>PAGE   \* MERGEFORMAT</w:instrText>
    </w:r>
    <w:r>
      <w:fldChar w:fldCharType="separate"/>
    </w:r>
    <w:r w:rsidR="00137DEB">
      <w:rPr>
        <w:noProof/>
      </w:rPr>
      <w:t>4</w:t>
    </w:r>
    <w:r>
      <w:fldChar w:fldCharType="end"/>
    </w:r>
  </w:p>
  <w:p xmlns:wp14="http://schemas.microsoft.com/office/word/2010/wordml" w:rsidR="00BD099F" w:rsidRDefault="00BD099F" w14:paraId="08CE6F91" wp14:textId="77777777">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B1183A" w:rsidP="00B1183A" w:rsidRDefault="00B1183A" w14:paraId="07547A01" wp14:textId="77777777">
    <w:pPr>
      <w:pStyle w:val="Cabealho"/>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D82253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nsid w:val="00000001"/>
    <w:multiLevelType w:val="singleLevel"/>
    <w:tmpl w:val="00000001"/>
    <w:lvl w:ilvl="0">
      <w:start w:val="1"/>
      <w:numFmt w:val="decimal"/>
      <w:pStyle w:val="Ttulo2"/>
      <w:lvlText w:val="%1 "/>
      <w:lvlJc w:val="left"/>
      <w:pPr>
        <w:tabs>
          <w:tab w:val="num" w:pos="0"/>
        </w:tabs>
        <w:ind w:left="720" w:hanging="360"/>
      </w:pPr>
    </w:lvl>
  </w:abstractNum>
  <w:abstractNum w:abstractNumId="2">
    <w:nsid w:val="00000002"/>
    <w:multiLevelType w:val="multilevel"/>
    <w:tmpl w:val="00000002"/>
    <w:name w:val="WW8Num15"/>
    <w:lvl w:ilvl="0">
      <w:start w:val="1"/>
      <w:numFmt w:val="decimal"/>
      <w:pStyle w:val="0-TitCap1"/>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nsid w:val="00000003"/>
    <w:multiLevelType w:val="multilevel"/>
    <w:tmpl w:val="00000003"/>
    <w:name w:val="WW8Num17"/>
    <w:lvl w:ilvl="0">
      <w:start w:val="1"/>
      <w:numFmt w:val="decimal"/>
      <w:pStyle w:val="0-TitTextoComNum"/>
      <w:suff w:val="space"/>
      <w:lvlText w:val="%1 "/>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nsid w:val="00000004"/>
    <w:multiLevelType w:val="singleLevel"/>
    <w:tmpl w:val="00000004"/>
    <w:name w:val="WW8Num20"/>
    <w:lvl w:ilvl="0">
      <w:start w:val="1"/>
      <w:numFmt w:val="decimal"/>
      <w:pStyle w:val="0-SubTitComNum"/>
      <w:lvlText w:val="%1 "/>
      <w:lvlJc w:val="left"/>
      <w:pPr>
        <w:tabs>
          <w:tab w:val="num" w:pos="0"/>
        </w:tabs>
        <w:ind w:left="720" w:hanging="360"/>
      </w:pPr>
    </w:lvl>
  </w:abstractNum>
  <w:abstractNum w:abstractNumId="5">
    <w:nsid w:val="0C793541"/>
    <w:multiLevelType w:val="hybridMultilevel"/>
    <w:tmpl w:val="5558AB90"/>
    <w:lvl w:ilvl="0" w:tplc="1876C844">
      <w:start w:val="1"/>
      <w:numFmt w:val="decimal"/>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6">
    <w:nsid w:val="44C91BDA"/>
    <w:multiLevelType w:val="singleLevel"/>
    <w:tmpl w:val="D9B244CC"/>
    <w:lvl w:ilvl="0">
      <w:start w:val="1"/>
      <w:numFmt w:val="bullet"/>
      <w:pStyle w:val="RME-Resumo"/>
      <w:lvlText w:val=""/>
      <w:lvlJc w:val="left"/>
      <w:pPr>
        <w:tabs>
          <w:tab w:val="num" w:pos="360"/>
        </w:tabs>
        <w:ind w:left="227" w:hanging="227"/>
      </w:pPr>
      <w:rPr>
        <w:rFonts w:hint="default" w:ascii="Wingdings" w:hAnsi="Wingdings"/>
        <w:b w:val="0"/>
        <w:i w:val="0"/>
        <w:strike w:val="0"/>
        <w:dstrike w:val="0"/>
        <w:sz w:val="20"/>
        <w:u w:val="none"/>
        <w:effect w:val="none"/>
      </w:rPr>
    </w:lvl>
  </w:abstractNum>
  <w:abstractNum w:abstractNumId="7">
    <w:nsid w:val="4D1019B5"/>
    <w:multiLevelType w:val="hybridMultilevel"/>
    <w:tmpl w:val="FAE01F6A"/>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8">
    <w:nsid w:val="5E010AB6"/>
    <w:multiLevelType w:val="hybridMultilevel"/>
    <w:tmpl w:val="1160144A"/>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9">
    <w:nsid w:val="6E16225B"/>
    <w:multiLevelType w:val="hybridMultilevel"/>
    <w:tmpl w:val="13BC6A5C"/>
    <w:lvl w:ilvl="0" w:tplc="FA6CC3DA">
      <w:numFmt w:val="bullet"/>
      <w:lvlText w:val=""/>
      <w:lvlJc w:val="left"/>
      <w:pPr>
        <w:ind w:left="1778" w:hanging="360"/>
      </w:pPr>
      <w:rPr>
        <w:rFonts w:hint="default" w:ascii="Symbol" w:hAnsi="Symbol" w:eastAsia="Times New Roman" w:cs="Times New Roman"/>
      </w:rPr>
    </w:lvl>
    <w:lvl w:ilvl="1" w:tplc="04160003" w:tentative="1">
      <w:start w:val="1"/>
      <w:numFmt w:val="bullet"/>
      <w:lvlText w:val="o"/>
      <w:lvlJc w:val="left"/>
      <w:pPr>
        <w:ind w:left="2498" w:hanging="360"/>
      </w:pPr>
      <w:rPr>
        <w:rFonts w:hint="default" w:ascii="Courier New" w:hAnsi="Courier New" w:cs="Courier New"/>
      </w:rPr>
    </w:lvl>
    <w:lvl w:ilvl="2" w:tplc="04160005" w:tentative="1">
      <w:start w:val="1"/>
      <w:numFmt w:val="bullet"/>
      <w:lvlText w:val=""/>
      <w:lvlJc w:val="left"/>
      <w:pPr>
        <w:ind w:left="3218" w:hanging="360"/>
      </w:pPr>
      <w:rPr>
        <w:rFonts w:hint="default" w:ascii="Wingdings" w:hAnsi="Wingdings"/>
      </w:rPr>
    </w:lvl>
    <w:lvl w:ilvl="3" w:tplc="04160001" w:tentative="1">
      <w:start w:val="1"/>
      <w:numFmt w:val="bullet"/>
      <w:lvlText w:val=""/>
      <w:lvlJc w:val="left"/>
      <w:pPr>
        <w:ind w:left="3938" w:hanging="360"/>
      </w:pPr>
      <w:rPr>
        <w:rFonts w:hint="default" w:ascii="Symbol" w:hAnsi="Symbol"/>
      </w:rPr>
    </w:lvl>
    <w:lvl w:ilvl="4" w:tplc="04160003" w:tentative="1">
      <w:start w:val="1"/>
      <w:numFmt w:val="bullet"/>
      <w:lvlText w:val="o"/>
      <w:lvlJc w:val="left"/>
      <w:pPr>
        <w:ind w:left="4658" w:hanging="360"/>
      </w:pPr>
      <w:rPr>
        <w:rFonts w:hint="default" w:ascii="Courier New" w:hAnsi="Courier New" w:cs="Courier New"/>
      </w:rPr>
    </w:lvl>
    <w:lvl w:ilvl="5" w:tplc="04160005" w:tentative="1">
      <w:start w:val="1"/>
      <w:numFmt w:val="bullet"/>
      <w:lvlText w:val=""/>
      <w:lvlJc w:val="left"/>
      <w:pPr>
        <w:ind w:left="5378" w:hanging="360"/>
      </w:pPr>
      <w:rPr>
        <w:rFonts w:hint="default" w:ascii="Wingdings" w:hAnsi="Wingdings"/>
      </w:rPr>
    </w:lvl>
    <w:lvl w:ilvl="6" w:tplc="04160001" w:tentative="1">
      <w:start w:val="1"/>
      <w:numFmt w:val="bullet"/>
      <w:lvlText w:val=""/>
      <w:lvlJc w:val="left"/>
      <w:pPr>
        <w:ind w:left="6098" w:hanging="360"/>
      </w:pPr>
      <w:rPr>
        <w:rFonts w:hint="default" w:ascii="Symbol" w:hAnsi="Symbol"/>
      </w:rPr>
    </w:lvl>
    <w:lvl w:ilvl="7" w:tplc="04160003" w:tentative="1">
      <w:start w:val="1"/>
      <w:numFmt w:val="bullet"/>
      <w:lvlText w:val="o"/>
      <w:lvlJc w:val="left"/>
      <w:pPr>
        <w:ind w:left="6818" w:hanging="360"/>
      </w:pPr>
      <w:rPr>
        <w:rFonts w:hint="default" w:ascii="Courier New" w:hAnsi="Courier New" w:cs="Courier New"/>
      </w:rPr>
    </w:lvl>
    <w:lvl w:ilvl="8" w:tplc="04160005" w:tentative="1">
      <w:start w:val="1"/>
      <w:numFmt w:val="bullet"/>
      <w:lvlText w:val=""/>
      <w:lvlJc w:val="left"/>
      <w:pPr>
        <w:ind w:left="7538" w:hanging="360"/>
      </w:pPr>
      <w:rPr>
        <w:rFonts w:hint="default" w:ascii="Wingdings" w:hAnsi="Wingdings"/>
      </w:rPr>
    </w:lvl>
  </w:abstractNum>
  <w:num w:numId="1">
    <w:abstractNumId w:val="1"/>
  </w:num>
  <w:num w:numId="2">
    <w:abstractNumId w:val="2"/>
  </w:num>
  <w:num w:numId="3">
    <w:abstractNumId w:val="3"/>
  </w:num>
  <w:num w:numId="4">
    <w:abstractNumId w:val="4"/>
  </w:num>
  <w:num w:numId="5">
    <w:abstractNumId w:val="9"/>
  </w:num>
  <w:num w:numId="6">
    <w:abstractNumId w:val="5"/>
  </w:num>
  <w:num w:numId="7">
    <w:abstractNumId w:val="0"/>
  </w:num>
  <w:num w:numId="8">
    <w:abstractNumId w:val="7"/>
  </w:num>
  <w:num w:numId="9">
    <w:abstractNumId w:val="8"/>
  </w:num>
  <w:num w:numId="10">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displayBackgroundShape/>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593"/>
    <w:rsid w:val="00002BAB"/>
    <w:rsid w:val="000037F4"/>
    <w:rsid w:val="00006D7E"/>
    <w:rsid w:val="00020D4C"/>
    <w:rsid w:val="000352E7"/>
    <w:rsid w:val="00043528"/>
    <w:rsid w:val="00056D5A"/>
    <w:rsid w:val="00060B2E"/>
    <w:rsid w:val="00061666"/>
    <w:rsid w:val="000726F0"/>
    <w:rsid w:val="00076651"/>
    <w:rsid w:val="00080AAE"/>
    <w:rsid w:val="00086163"/>
    <w:rsid w:val="0008752C"/>
    <w:rsid w:val="000A1072"/>
    <w:rsid w:val="000B3A3A"/>
    <w:rsid w:val="000C5BF7"/>
    <w:rsid w:val="000D2574"/>
    <w:rsid w:val="000D2B28"/>
    <w:rsid w:val="000E7778"/>
    <w:rsid w:val="000F1D0D"/>
    <w:rsid w:val="001027B6"/>
    <w:rsid w:val="001155B1"/>
    <w:rsid w:val="00123BF6"/>
    <w:rsid w:val="00131254"/>
    <w:rsid w:val="001363C5"/>
    <w:rsid w:val="00136F83"/>
    <w:rsid w:val="00137DEB"/>
    <w:rsid w:val="001419D2"/>
    <w:rsid w:val="00153062"/>
    <w:rsid w:val="00154EFB"/>
    <w:rsid w:val="00161BF4"/>
    <w:rsid w:val="00167E50"/>
    <w:rsid w:val="00172704"/>
    <w:rsid w:val="00180715"/>
    <w:rsid w:val="001B054B"/>
    <w:rsid w:val="001B66D4"/>
    <w:rsid w:val="001B7153"/>
    <w:rsid w:val="001E0837"/>
    <w:rsid w:val="001E1227"/>
    <w:rsid w:val="001E2DD8"/>
    <w:rsid w:val="001E7914"/>
    <w:rsid w:val="001F6E92"/>
    <w:rsid w:val="00221861"/>
    <w:rsid w:val="002275AE"/>
    <w:rsid w:val="00227FB5"/>
    <w:rsid w:val="00240B18"/>
    <w:rsid w:val="00251264"/>
    <w:rsid w:val="00254EE6"/>
    <w:rsid w:val="00262F3B"/>
    <w:rsid w:val="0026777B"/>
    <w:rsid w:val="002717F5"/>
    <w:rsid w:val="00273317"/>
    <w:rsid w:val="00284107"/>
    <w:rsid w:val="0029132C"/>
    <w:rsid w:val="00294508"/>
    <w:rsid w:val="002B6ED8"/>
    <w:rsid w:val="002C0EF1"/>
    <w:rsid w:val="002C1365"/>
    <w:rsid w:val="002C6C3E"/>
    <w:rsid w:val="002E5EE0"/>
    <w:rsid w:val="002F03A6"/>
    <w:rsid w:val="002F0C7D"/>
    <w:rsid w:val="003043E1"/>
    <w:rsid w:val="00305CDB"/>
    <w:rsid w:val="00307A47"/>
    <w:rsid w:val="003177E9"/>
    <w:rsid w:val="003245FE"/>
    <w:rsid w:val="00325835"/>
    <w:rsid w:val="00351A43"/>
    <w:rsid w:val="00355852"/>
    <w:rsid w:val="003657A7"/>
    <w:rsid w:val="00394337"/>
    <w:rsid w:val="003A141E"/>
    <w:rsid w:val="003B7784"/>
    <w:rsid w:val="003C2E49"/>
    <w:rsid w:val="0040124F"/>
    <w:rsid w:val="00413A86"/>
    <w:rsid w:val="00416768"/>
    <w:rsid w:val="00427593"/>
    <w:rsid w:val="004358CA"/>
    <w:rsid w:val="00436427"/>
    <w:rsid w:val="00445643"/>
    <w:rsid w:val="00465189"/>
    <w:rsid w:val="004756CA"/>
    <w:rsid w:val="00475763"/>
    <w:rsid w:val="00476CD4"/>
    <w:rsid w:val="00487393"/>
    <w:rsid w:val="004B4E13"/>
    <w:rsid w:val="004D7A7C"/>
    <w:rsid w:val="004E46D3"/>
    <w:rsid w:val="004E6009"/>
    <w:rsid w:val="004F4164"/>
    <w:rsid w:val="0050271E"/>
    <w:rsid w:val="005135EA"/>
    <w:rsid w:val="00516635"/>
    <w:rsid w:val="00521763"/>
    <w:rsid w:val="00543A94"/>
    <w:rsid w:val="00553354"/>
    <w:rsid w:val="005571E9"/>
    <w:rsid w:val="00563DBE"/>
    <w:rsid w:val="00571DE0"/>
    <w:rsid w:val="00586740"/>
    <w:rsid w:val="00597416"/>
    <w:rsid w:val="005A0B4C"/>
    <w:rsid w:val="005D52EB"/>
    <w:rsid w:val="005D61D4"/>
    <w:rsid w:val="005F0EE4"/>
    <w:rsid w:val="005F36E0"/>
    <w:rsid w:val="005F395D"/>
    <w:rsid w:val="00610433"/>
    <w:rsid w:val="00616A23"/>
    <w:rsid w:val="00624FDA"/>
    <w:rsid w:val="006340D0"/>
    <w:rsid w:val="006411D2"/>
    <w:rsid w:val="00675635"/>
    <w:rsid w:val="006773E5"/>
    <w:rsid w:val="006858C2"/>
    <w:rsid w:val="006957C4"/>
    <w:rsid w:val="006A2975"/>
    <w:rsid w:val="006A3DB9"/>
    <w:rsid w:val="006A709F"/>
    <w:rsid w:val="006A7985"/>
    <w:rsid w:val="006D3A8C"/>
    <w:rsid w:val="006E2006"/>
    <w:rsid w:val="006E4064"/>
    <w:rsid w:val="006F1D6B"/>
    <w:rsid w:val="006F1EEB"/>
    <w:rsid w:val="006F7626"/>
    <w:rsid w:val="00701700"/>
    <w:rsid w:val="007123F7"/>
    <w:rsid w:val="00712918"/>
    <w:rsid w:val="00724A7A"/>
    <w:rsid w:val="007302BC"/>
    <w:rsid w:val="00731ED8"/>
    <w:rsid w:val="007365ED"/>
    <w:rsid w:val="00737E89"/>
    <w:rsid w:val="00762A53"/>
    <w:rsid w:val="007712DE"/>
    <w:rsid w:val="00776386"/>
    <w:rsid w:val="007774B1"/>
    <w:rsid w:val="00781A50"/>
    <w:rsid w:val="00791C12"/>
    <w:rsid w:val="00793D0A"/>
    <w:rsid w:val="00794773"/>
    <w:rsid w:val="007B0A68"/>
    <w:rsid w:val="007C11B6"/>
    <w:rsid w:val="007F038A"/>
    <w:rsid w:val="007F465C"/>
    <w:rsid w:val="007F5685"/>
    <w:rsid w:val="007F71FA"/>
    <w:rsid w:val="00800839"/>
    <w:rsid w:val="00811962"/>
    <w:rsid w:val="00824156"/>
    <w:rsid w:val="0083009A"/>
    <w:rsid w:val="00835230"/>
    <w:rsid w:val="0083678F"/>
    <w:rsid w:val="00840257"/>
    <w:rsid w:val="00845DC3"/>
    <w:rsid w:val="008547E0"/>
    <w:rsid w:val="008613BE"/>
    <w:rsid w:val="008637B1"/>
    <w:rsid w:val="008739D0"/>
    <w:rsid w:val="00884479"/>
    <w:rsid w:val="008879E9"/>
    <w:rsid w:val="00892B85"/>
    <w:rsid w:val="00894949"/>
    <w:rsid w:val="008B0367"/>
    <w:rsid w:val="008B1E7E"/>
    <w:rsid w:val="008B4059"/>
    <w:rsid w:val="008B4E6F"/>
    <w:rsid w:val="008B5D68"/>
    <w:rsid w:val="008B768E"/>
    <w:rsid w:val="008D1828"/>
    <w:rsid w:val="008D290D"/>
    <w:rsid w:val="008D42DD"/>
    <w:rsid w:val="008D5F39"/>
    <w:rsid w:val="008D61C0"/>
    <w:rsid w:val="008E40AA"/>
    <w:rsid w:val="008F4753"/>
    <w:rsid w:val="008F52E2"/>
    <w:rsid w:val="00924765"/>
    <w:rsid w:val="009301D0"/>
    <w:rsid w:val="00930F91"/>
    <w:rsid w:val="009408DF"/>
    <w:rsid w:val="00945794"/>
    <w:rsid w:val="0095587F"/>
    <w:rsid w:val="009829FA"/>
    <w:rsid w:val="0098578D"/>
    <w:rsid w:val="00995ABB"/>
    <w:rsid w:val="009A543B"/>
    <w:rsid w:val="009B3E09"/>
    <w:rsid w:val="009B423C"/>
    <w:rsid w:val="009C2B16"/>
    <w:rsid w:val="009C5421"/>
    <w:rsid w:val="009D358A"/>
    <w:rsid w:val="009E0659"/>
    <w:rsid w:val="009E3E49"/>
    <w:rsid w:val="009F114C"/>
    <w:rsid w:val="009F6CE4"/>
    <w:rsid w:val="009F76E5"/>
    <w:rsid w:val="00A061E4"/>
    <w:rsid w:val="00A31E76"/>
    <w:rsid w:val="00A329B3"/>
    <w:rsid w:val="00A41AB1"/>
    <w:rsid w:val="00A47E87"/>
    <w:rsid w:val="00A52BDA"/>
    <w:rsid w:val="00A67642"/>
    <w:rsid w:val="00AA1ED0"/>
    <w:rsid w:val="00AA5AB8"/>
    <w:rsid w:val="00AB2651"/>
    <w:rsid w:val="00AB7C70"/>
    <w:rsid w:val="00AC047F"/>
    <w:rsid w:val="00AC1AD7"/>
    <w:rsid w:val="00AC73C7"/>
    <w:rsid w:val="00AF435B"/>
    <w:rsid w:val="00B01591"/>
    <w:rsid w:val="00B06FF2"/>
    <w:rsid w:val="00B1183A"/>
    <w:rsid w:val="00B271DE"/>
    <w:rsid w:val="00B418CC"/>
    <w:rsid w:val="00B61DCE"/>
    <w:rsid w:val="00B80A05"/>
    <w:rsid w:val="00BA057E"/>
    <w:rsid w:val="00BA43AC"/>
    <w:rsid w:val="00BA547D"/>
    <w:rsid w:val="00BA6C6E"/>
    <w:rsid w:val="00BB630D"/>
    <w:rsid w:val="00BB74AB"/>
    <w:rsid w:val="00BC32AE"/>
    <w:rsid w:val="00BD099F"/>
    <w:rsid w:val="00BF1153"/>
    <w:rsid w:val="00BF47AC"/>
    <w:rsid w:val="00C00176"/>
    <w:rsid w:val="00C06367"/>
    <w:rsid w:val="00C138CC"/>
    <w:rsid w:val="00C23248"/>
    <w:rsid w:val="00C267AC"/>
    <w:rsid w:val="00C408F3"/>
    <w:rsid w:val="00C44A34"/>
    <w:rsid w:val="00C45705"/>
    <w:rsid w:val="00C52C75"/>
    <w:rsid w:val="00C56B2F"/>
    <w:rsid w:val="00C632AC"/>
    <w:rsid w:val="00C725FA"/>
    <w:rsid w:val="00C726FD"/>
    <w:rsid w:val="00C7552D"/>
    <w:rsid w:val="00C775BB"/>
    <w:rsid w:val="00C77DFD"/>
    <w:rsid w:val="00C902FF"/>
    <w:rsid w:val="00C91201"/>
    <w:rsid w:val="00C9687C"/>
    <w:rsid w:val="00CB35C8"/>
    <w:rsid w:val="00CD33D7"/>
    <w:rsid w:val="00CE01F2"/>
    <w:rsid w:val="00CE098D"/>
    <w:rsid w:val="00CE1739"/>
    <w:rsid w:val="00CE7E76"/>
    <w:rsid w:val="00CF3A74"/>
    <w:rsid w:val="00D00548"/>
    <w:rsid w:val="00D03CB4"/>
    <w:rsid w:val="00D11F03"/>
    <w:rsid w:val="00D352BE"/>
    <w:rsid w:val="00D41F13"/>
    <w:rsid w:val="00D54D39"/>
    <w:rsid w:val="00D6014E"/>
    <w:rsid w:val="00D650BC"/>
    <w:rsid w:val="00D652EF"/>
    <w:rsid w:val="00D76A28"/>
    <w:rsid w:val="00D80F73"/>
    <w:rsid w:val="00D925C7"/>
    <w:rsid w:val="00D930C6"/>
    <w:rsid w:val="00D931F1"/>
    <w:rsid w:val="00DB21E7"/>
    <w:rsid w:val="00DB5C97"/>
    <w:rsid w:val="00DC3F5A"/>
    <w:rsid w:val="00DC78BF"/>
    <w:rsid w:val="00DD1994"/>
    <w:rsid w:val="00E05374"/>
    <w:rsid w:val="00E204AE"/>
    <w:rsid w:val="00E21D14"/>
    <w:rsid w:val="00E22DCC"/>
    <w:rsid w:val="00E24131"/>
    <w:rsid w:val="00E24589"/>
    <w:rsid w:val="00E2615D"/>
    <w:rsid w:val="00E33B04"/>
    <w:rsid w:val="00E36F4A"/>
    <w:rsid w:val="00E43904"/>
    <w:rsid w:val="00E44AF0"/>
    <w:rsid w:val="00E51A33"/>
    <w:rsid w:val="00E81CEA"/>
    <w:rsid w:val="00E94CE4"/>
    <w:rsid w:val="00E961F1"/>
    <w:rsid w:val="00EB2E08"/>
    <w:rsid w:val="00EB6413"/>
    <w:rsid w:val="00ED14D9"/>
    <w:rsid w:val="00ED5129"/>
    <w:rsid w:val="00EE1A94"/>
    <w:rsid w:val="00EF06DC"/>
    <w:rsid w:val="00EF2CCA"/>
    <w:rsid w:val="00F02469"/>
    <w:rsid w:val="00F12009"/>
    <w:rsid w:val="00F14DAA"/>
    <w:rsid w:val="00F16347"/>
    <w:rsid w:val="00F16F77"/>
    <w:rsid w:val="00F27753"/>
    <w:rsid w:val="00F526DD"/>
    <w:rsid w:val="00F61496"/>
    <w:rsid w:val="00F65394"/>
    <w:rsid w:val="00F74A9D"/>
    <w:rsid w:val="00F80C0E"/>
    <w:rsid w:val="00F84299"/>
    <w:rsid w:val="00F909A8"/>
    <w:rsid w:val="00F91D5C"/>
    <w:rsid w:val="00F936E0"/>
    <w:rsid w:val="00FA4F03"/>
    <w:rsid w:val="00FB49FD"/>
    <w:rsid w:val="00FB7DDC"/>
    <w:rsid w:val="00FC15D3"/>
    <w:rsid w:val="00FC4767"/>
    <w:rsid w:val="00FF2AA9"/>
    <w:rsid w:val="57017A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A5F9A8-12AA-46C8-9CB1-1251D2BEA3B0}"/>
  <w14:docId w14:val="3C29601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uppressAutoHyphens/>
      <w:spacing w:line="360" w:lineRule="auto"/>
      <w:ind w:firstLine="1418"/>
      <w:jc w:val="both"/>
    </w:pPr>
    <w:rPr>
      <w:rFonts w:ascii="Arial" w:hAnsi="Arial"/>
      <w:sz w:val="24"/>
      <w:lang w:eastAsia="ar-SA"/>
    </w:rPr>
  </w:style>
  <w:style w:type="paragraph" w:styleId="Ttulo1">
    <w:name w:val="heading 1"/>
    <w:basedOn w:val="Normal"/>
    <w:next w:val="Normal"/>
    <w:qFormat/>
    <w:pPr>
      <w:keepNext/>
      <w:keepLines/>
      <w:suppressAutoHyphens w:val="0"/>
      <w:spacing w:before="480" w:line="276" w:lineRule="auto"/>
      <w:outlineLvl w:val="0"/>
    </w:pPr>
    <w:rPr>
      <w:b/>
      <w:bCs/>
      <w:sz w:val="28"/>
      <w:szCs w:val="28"/>
    </w:rPr>
  </w:style>
  <w:style w:type="paragraph" w:styleId="Ttulo2">
    <w:name w:val="heading 2"/>
    <w:next w:val="Normal"/>
    <w:qFormat/>
    <w:pPr>
      <w:keepNext/>
      <w:numPr>
        <w:ilvl w:val="1"/>
        <w:numId w:val="1"/>
      </w:numPr>
      <w:suppressAutoHyphens/>
      <w:spacing w:before="240" w:after="60" w:line="360" w:lineRule="auto"/>
      <w:outlineLvl w:val="1"/>
    </w:pPr>
    <w:rPr>
      <w:rFonts w:ascii="Arial" w:hAnsi="Arial" w:eastAsia="Arial"/>
      <w:b/>
      <w:bCs/>
      <w:iCs/>
      <w:caps/>
      <w:sz w:val="24"/>
      <w:szCs w:val="28"/>
      <w:lang w:eastAsia="ar-SA"/>
    </w:rPr>
  </w:style>
  <w:style w:type="paragraph" w:styleId="Ttulo3">
    <w:name w:val="heading 3"/>
    <w:next w:val="Normal"/>
    <w:qFormat/>
    <w:pPr>
      <w:keepNext/>
      <w:suppressAutoHyphens/>
      <w:spacing w:before="240" w:after="60"/>
      <w:outlineLvl w:val="2"/>
    </w:pPr>
    <w:rPr>
      <w:rFonts w:ascii="Arial" w:hAnsi="Arial" w:eastAsia="Arial"/>
      <w:b/>
      <w:bCs/>
      <w:sz w:val="26"/>
      <w:szCs w:val="26"/>
      <w:lang w:eastAsia="ar-SA"/>
    </w:rPr>
  </w:style>
  <w:style w:type="paragraph" w:styleId="Ttulo5">
    <w:name w:val="heading 5"/>
    <w:basedOn w:val="Normal"/>
    <w:next w:val="Corpodetexto"/>
    <w:qFormat/>
    <w:pPr>
      <w:spacing w:before="280" w:after="280"/>
      <w:outlineLvl w:val="4"/>
    </w:pPr>
    <w:rPr>
      <w:rFonts w:ascii="Lucida Sans" w:hAnsi="Lucida Sans"/>
      <w:b/>
      <w:bCs/>
      <w:sz w:val="20"/>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WW8Num5z0" w:customStyle="1">
    <w:name w:val="WW8Num5z0"/>
    <w:rPr>
      <w:rFonts w:ascii="Symbol" w:hAnsi="Symbol"/>
    </w:rPr>
  </w:style>
  <w:style w:type="character" w:styleId="WW8Num6z0" w:customStyle="1">
    <w:name w:val="WW8Num6z0"/>
    <w:rPr>
      <w:rFonts w:ascii="Symbol" w:hAnsi="Symbol"/>
    </w:rPr>
  </w:style>
  <w:style w:type="character" w:styleId="WW8Num7z0" w:customStyle="1">
    <w:name w:val="WW8Num7z0"/>
    <w:rPr>
      <w:rFonts w:ascii="Symbol" w:hAnsi="Symbol"/>
    </w:rPr>
  </w:style>
  <w:style w:type="character" w:styleId="WW8Num8z0" w:customStyle="1">
    <w:name w:val="WW8Num8z0"/>
    <w:rPr>
      <w:rFonts w:ascii="Symbol" w:hAnsi="Symbol"/>
    </w:rPr>
  </w:style>
  <w:style w:type="character" w:styleId="WW8Num10z0" w:customStyle="1">
    <w:name w:val="WW8Num10z0"/>
    <w:rPr>
      <w:rFonts w:ascii="Symbol" w:hAnsi="Symbol"/>
    </w:rPr>
  </w:style>
  <w:style w:type="character" w:styleId="Fontepargpadro2" w:customStyle="1">
    <w:name w:val="Fonte parág. padrão2"/>
  </w:style>
  <w:style w:type="character" w:styleId="Ttulo1Char" w:customStyle="1">
    <w:name w:val="Título 1 Char"/>
    <w:rPr>
      <w:rFonts w:ascii="Arial" w:hAnsi="Arial" w:eastAsia="Times New Roman" w:cs="Times New Roman"/>
      <w:b/>
      <w:bCs/>
      <w:sz w:val="28"/>
      <w:szCs w:val="28"/>
    </w:rPr>
  </w:style>
  <w:style w:type="character" w:styleId="Ttulo2Char" w:customStyle="1">
    <w:name w:val="Título 2 Char"/>
    <w:rPr>
      <w:rFonts w:ascii="Arial" w:hAnsi="Arial"/>
      <w:b/>
      <w:bCs/>
      <w:iCs/>
      <w:caps/>
      <w:sz w:val="24"/>
      <w:szCs w:val="28"/>
      <w:lang w:val="pt-BR" w:eastAsia="ar-SA" w:bidi="ar-SA"/>
    </w:rPr>
  </w:style>
  <w:style w:type="character" w:styleId="Ttulo3Char" w:customStyle="1">
    <w:name w:val="Título 3 Char"/>
    <w:rPr>
      <w:rFonts w:ascii="Arial" w:hAnsi="Arial"/>
      <w:b/>
      <w:bCs/>
      <w:sz w:val="26"/>
      <w:szCs w:val="26"/>
      <w:lang w:val="pt-BR" w:eastAsia="ar-SA" w:bidi="ar-SA"/>
    </w:rPr>
  </w:style>
  <w:style w:type="character" w:styleId="CorpodetextoChar" w:customStyle="1">
    <w:name w:val="Corpo de texto Char"/>
    <w:rPr>
      <w:rFonts w:eastAsia="Times New Roman"/>
      <w:b/>
      <w:bCs/>
      <w:sz w:val="28"/>
      <w:szCs w:val="27"/>
    </w:rPr>
  </w:style>
  <w:style w:type="character" w:styleId="Ttulo5Char" w:customStyle="1">
    <w:name w:val="Título 5 Char"/>
    <w:rPr>
      <w:rFonts w:ascii="Lucida Sans" w:hAnsi="Lucida Sans" w:eastAsia="Times New Roman"/>
      <w:b/>
      <w:bCs/>
      <w:sz w:val="20"/>
      <w:szCs w:val="20"/>
    </w:rPr>
  </w:style>
  <w:style w:type="character" w:styleId="RodapChar" w:customStyle="1">
    <w:name w:val="Rodapé Char"/>
    <w:rPr>
      <w:rFonts w:eastAsia="Times New Roman"/>
    </w:rPr>
  </w:style>
  <w:style w:type="character" w:styleId="FootnoteCharacters" w:customStyle="1">
    <w:name w:val="Footnote Characters"/>
    <w:rPr>
      <w:vertAlign w:val="superscript"/>
    </w:rPr>
  </w:style>
  <w:style w:type="character" w:styleId="EndnoteCharacters" w:customStyle="1">
    <w:name w:val="Endnote Characters"/>
    <w:rPr>
      <w:vertAlign w:val="superscript"/>
    </w:rPr>
  </w:style>
  <w:style w:type="character" w:styleId="Hyperlink">
    <w:name w:val="Hyperlink"/>
    <w:semiHidden/>
    <w:rPr>
      <w:color w:val="000080"/>
      <w:u w:val="single"/>
    </w:rPr>
  </w:style>
  <w:style w:type="character" w:styleId="Fontepargpadro1" w:customStyle="1">
    <w:name w:val="Fonte parág. padrão1"/>
  </w:style>
  <w:style w:type="character" w:styleId="NumberingSymbols" w:customStyle="1">
    <w:name w:val="Numbering Symbols"/>
    <w:rPr>
      <w:rFonts w:ascii="Arial" w:hAnsi="Arial"/>
    </w:rPr>
  </w:style>
  <w:style w:type="character" w:styleId="WW-FootnoteCharacters" w:customStyle="1">
    <w:name w:val="WW-Footnote Characters"/>
  </w:style>
  <w:style w:type="character" w:styleId="WW-EndnoteCharacters" w:customStyle="1">
    <w:name w:val="WW-Endnote Characters"/>
  </w:style>
  <w:style w:type="character" w:styleId="Bullets" w:customStyle="1">
    <w:name w:val="Bullets"/>
    <w:rPr>
      <w:rFonts w:ascii="OpenSymbol" w:hAnsi="OpenSymbol" w:eastAsia="OpenSymbol" w:cs="OpenSymbol"/>
    </w:rPr>
  </w:style>
  <w:style w:type="character" w:styleId="CabealhoChar" w:customStyle="1">
    <w:name w:val="Cabeçalho Char"/>
    <w:uiPriority w:val="99"/>
    <w:rPr>
      <w:rFonts w:ascii="Arial" w:hAnsi="Arial"/>
      <w:sz w:val="24"/>
    </w:rPr>
  </w:style>
  <w:style w:type="paragraph" w:styleId="Heading" w:customStyle="1">
    <w:name w:val="Heading"/>
    <w:basedOn w:val="Normal"/>
    <w:next w:val="Corpodetexto"/>
    <w:pPr>
      <w:keepNext/>
      <w:spacing w:before="240" w:after="120"/>
    </w:pPr>
    <w:rPr>
      <w:rFonts w:ascii="Lucida Bright" w:hAnsi="Lucida Bright" w:eastAsia="DejaVu Sans" w:cs="DejaVu Sans"/>
      <w:sz w:val="28"/>
      <w:szCs w:val="28"/>
    </w:rPr>
  </w:style>
  <w:style w:type="paragraph" w:styleId="Corpodetexto">
    <w:name w:val="Body Text"/>
    <w:basedOn w:val="Normal"/>
    <w:semiHidden/>
    <w:pPr>
      <w:jc w:val="center"/>
    </w:pPr>
    <w:rPr>
      <w:b/>
      <w:bCs/>
      <w:sz w:val="28"/>
      <w:szCs w:val="27"/>
    </w:rPr>
  </w:style>
  <w:style w:type="paragraph" w:styleId="Lista">
    <w:name w:val="List"/>
    <w:basedOn w:val="Corpodetexto"/>
    <w:semiHidden/>
    <w:rPr>
      <w:rFonts w:ascii="Lucida Sans" w:hAnsi="Lucida Sans"/>
    </w:rPr>
  </w:style>
  <w:style w:type="paragraph" w:styleId="Caption1" w:customStyle="1">
    <w:name w:val="Caption1"/>
    <w:basedOn w:val="Normal"/>
    <w:pPr>
      <w:suppressLineNumbers/>
      <w:spacing w:before="120" w:after="120"/>
    </w:pPr>
    <w:rPr>
      <w:rFonts w:ascii="Lucida Sans" w:hAnsi="Lucida Sans"/>
      <w:i/>
      <w:iCs/>
    </w:rPr>
  </w:style>
  <w:style w:type="paragraph" w:styleId="Index" w:customStyle="1">
    <w:name w:val="Index"/>
    <w:basedOn w:val="Normal"/>
    <w:pPr>
      <w:suppressLineNumbers/>
    </w:pPr>
    <w:rPr>
      <w:rFonts w:ascii="Lucida Sans" w:hAnsi="Lucida Sans"/>
    </w:rPr>
  </w:style>
  <w:style w:type="paragraph" w:styleId="0-TitSeo" w:customStyle="1">
    <w:name w:val="0-TitSeção"/>
    <w:next w:val="Normal"/>
    <w:pPr>
      <w:pageBreakBefore/>
      <w:suppressAutoHyphens/>
    </w:pPr>
    <w:rPr>
      <w:rFonts w:ascii="Arial" w:hAnsi="Arial" w:eastAsia="Arial"/>
      <w:b/>
      <w:caps/>
      <w:sz w:val="28"/>
      <w:lang w:eastAsia="ar-SA"/>
    </w:rPr>
  </w:style>
  <w:style w:type="paragraph" w:styleId="Sumrio1">
    <w:name w:val="toc 1"/>
    <w:next w:val="Normal"/>
    <w:semiHidden/>
    <w:pPr>
      <w:tabs>
        <w:tab w:val="right" w:leader="dot" w:pos="9070"/>
      </w:tabs>
      <w:suppressAutoHyphens/>
    </w:pPr>
    <w:rPr>
      <w:rFonts w:ascii="Arial" w:hAnsi="Arial" w:eastAsia="Arial"/>
      <w:sz w:val="24"/>
      <w:lang w:eastAsia="ar-SA"/>
    </w:rPr>
  </w:style>
  <w:style w:type="paragraph" w:styleId="Sumrio2">
    <w:name w:val="toc 2"/>
    <w:basedOn w:val="Index"/>
    <w:semiHidden/>
    <w:pPr>
      <w:ind w:left="283"/>
    </w:pPr>
  </w:style>
  <w:style w:type="paragraph" w:styleId="Sumrio3">
    <w:name w:val="toc 3"/>
    <w:basedOn w:val="Index"/>
    <w:semiHidden/>
    <w:pPr>
      <w:ind w:left="566"/>
    </w:pPr>
  </w:style>
  <w:style w:type="paragraph" w:styleId="Sumrio4">
    <w:name w:val="toc 4"/>
    <w:basedOn w:val="Index"/>
    <w:semiHidden/>
    <w:pPr>
      <w:ind w:left="849"/>
    </w:pPr>
  </w:style>
  <w:style w:type="paragraph" w:styleId="Sumrio5">
    <w:name w:val="toc 5"/>
    <w:basedOn w:val="Index"/>
    <w:semiHidden/>
    <w:pPr>
      <w:ind w:left="1132"/>
    </w:pPr>
  </w:style>
  <w:style w:type="paragraph" w:styleId="Sumrio6">
    <w:name w:val="toc 6"/>
    <w:basedOn w:val="Index"/>
    <w:semiHidden/>
    <w:pPr>
      <w:ind w:left="1415"/>
    </w:pPr>
  </w:style>
  <w:style w:type="paragraph" w:styleId="Sumrio7">
    <w:name w:val="toc 7"/>
    <w:basedOn w:val="Index"/>
    <w:semiHidden/>
    <w:pPr>
      <w:ind w:left="1698"/>
    </w:pPr>
  </w:style>
  <w:style w:type="paragraph" w:styleId="Sumrio8">
    <w:name w:val="toc 8"/>
    <w:basedOn w:val="Index"/>
    <w:semiHidden/>
    <w:pPr>
      <w:ind w:left="1981"/>
    </w:pPr>
  </w:style>
  <w:style w:type="paragraph" w:styleId="Sumrio9">
    <w:name w:val="toc 9"/>
    <w:basedOn w:val="Index"/>
    <w:semiHidden/>
    <w:pPr>
      <w:ind w:left="2264"/>
    </w:pPr>
  </w:style>
  <w:style w:type="paragraph" w:styleId="Rodap">
    <w:name w:val="footer"/>
    <w:basedOn w:val="Normal"/>
    <w:semiHidden/>
    <w:pPr>
      <w:suppressLineNumbers/>
    </w:pPr>
  </w:style>
  <w:style w:type="paragraph" w:styleId="NormalWeb">
    <w:name w:val="Normal (Web)"/>
    <w:basedOn w:val="Normal"/>
    <w:uiPriority w:val="99"/>
    <w:pPr>
      <w:suppressAutoHyphens w:val="0"/>
      <w:spacing w:before="280" w:after="119"/>
    </w:pPr>
  </w:style>
  <w:style w:type="paragraph" w:styleId="Contents10" w:customStyle="1">
    <w:name w:val="Contents 10"/>
    <w:basedOn w:val="Index"/>
    <w:pPr>
      <w:ind w:left="2547"/>
    </w:pPr>
  </w:style>
  <w:style w:type="paragraph" w:styleId="ContentsHeading" w:customStyle="1">
    <w:name w:val="Contents Heading"/>
    <w:basedOn w:val="Heading"/>
    <w:pPr>
      <w:suppressLineNumbers/>
    </w:pPr>
    <w:rPr>
      <w:b/>
      <w:bCs/>
      <w:sz w:val="32"/>
      <w:szCs w:val="32"/>
    </w:rPr>
  </w:style>
  <w:style w:type="paragraph" w:styleId="Capa" w:customStyle="1">
    <w:name w:val="Capa"/>
    <w:basedOn w:val="Rodap"/>
    <w:pPr>
      <w:jc w:val="right"/>
    </w:pPr>
    <w:rPr>
      <w:rFonts w:ascii="Lucida Sans" w:hAnsi="Lucida Sans"/>
    </w:rPr>
  </w:style>
  <w:style w:type="paragraph" w:styleId="TableContents" w:customStyle="1">
    <w:name w:val="Table Contents"/>
    <w:basedOn w:val="Normal"/>
    <w:pPr>
      <w:suppressLineNumbers/>
    </w:pPr>
  </w:style>
  <w:style w:type="paragraph" w:styleId="TableHeading" w:customStyle="1">
    <w:name w:val="Table Heading"/>
    <w:basedOn w:val="TableContents"/>
    <w:pPr>
      <w:jc w:val="center"/>
    </w:pPr>
    <w:rPr>
      <w:b/>
      <w:bCs/>
    </w:rPr>
  </w:style>
  <w:style w:type="paragraph" w:styleId="Framecontents" w:customStyle="1">
    <w:name w:val="Frame contents"/>
    <w:basedOn w:val="Corpodetexto"/>
  </w:style>
  <w:style w:type="paragraph" w:styleId="NormalSimples" w:customStyle="1">
    <w:name w:val="NormalSimples"/>
    <w:next w:val="Normal"/>
    <w:pPr>
      <w:suppressAutoHyphens/>
    </w:pPr>
    <w:rPr>
      <w:rFonts w:ascii="Arial" w:hAnsi="Arial" w:eastAsia="Arial" w:cs="Arial"/>
      <w:bCs/>
      <w:sz w:val="24"/>
      <w:szCs w:val="24"/>
      <w:lang w:eastAsia="ar-SA"/>
    </w:rPr>
  </w:style>
  <w:style w:type="paragraph" w:styleId="0-CitacoesLongas" w:customStyle="1">
    <w:name w:val="0-CitacoesLongas"/>
    <w:basedOn w:val="Normal"/>
    <w:pPr>
      <w:spacing w:before="180" w:after="180" w:line="240" w:lineRule="auto"/>
      <w:ind w:left="2268" w:firstLine="0"/>
    </w:pPr>
    <w:rPr>
      <w:sz w:val="20"/>
    </w:rPr>
  </w:style>
  <w:style w:type="paragraph" w:styleId="0-Notas" w:customStyle="1">
    <w:name w:val="0-Notas"/>
    <w:next w:val="Normal"/>
    <w:pPr>
      <w:suppressAutoHyphens/>
      <w:jc w:val="both"/>
    </w:pPr>
    <w:rPr>
      <w:rFonts w:ascii="Arial" w:hAnsi="Arial" w:eastAsia="Arial"/>
      <w:lang w:eastAsia="ar-SA"/>
    </w:rPr>
  </w:style>
  <w:style w:type="paragraph" w:styleId="0-LegFigura" w:customStyle="1">
    <w:name w:val="0-LegFigura"/>
    <w:next w:val="Normal"/>
    <w:pPr>
      <w:suppressAutoHyphens/>
      <w:jc w:val="both"/>
    </w:pPr>
    <w:rPr>
      <w:rFonts w:ascii="Arial" w:hAnsi="Arial" w:eastAsia="Arial"/>
      <w:lang w:eastAsia="ar-SA"/>
    </w:rPr>
  </w:style>
  <w:style w:type="paragraph" w:styleId="0-Natureza" w:customStyle="1">
    <w:name w:val="0-Natureza"/>
    <w:next w:val="Normal"/>
    <w:pPr>
      <w:suppressAutoHyphens/>
      <w:spacing w:before="2400"/>
      <w:ind w:left="4536"/>
      <w:jc w:val="both"/>
    </w:pPr>
    <w:rPr>
      <w:rFonts w:ascii="Arial" w:hAnsi="Arial" w:eastAsia="Arial"/>
      <w:sz w:val="24"/>
      <w:lang w:eastAsia="ar-SA"/>
    </w:rPr>
  </w:style>
  <w:style w:type="paragraph" w:styleId="0-Autor" w:customStyle="1">
    <w:name w:val="0-Autor"/>
    <w:next w:val="Normal"/>
    <w:pPr>
      <w:suppressAutoHyphens/>
      <w:jc w:val="center"/>
    </w:pPr>
    <w:rPr>
      <w:rFonts w:ascii="Arial" w:hAnsi="Arial" w:eastAsia="Arial"/>
      <w:b/>
      <w:caps/>
      <w:sz w:val="28"/>
      <w:lang w:eastAsia="ar-SA"/>
    </w:rPr>
  </w:style>
  <w:style w:type="paragraph" w:styleId="0-TitTCC" w:customStyle="1">
    <w:name w:val="0-TitTCC"/>
    <w:next w:val="Normal"/>
    <w:pPr>
      <w:suppressAutoHyphens/>
      <w:spacing w:before="3120"/>
      <w:jc w:val="center"/>
    </w:pPr>
    <w:rPr>
      <w:rFonts w:ascii="Arial" w:hAnsi="Arial" w:eastAsia="Arial"/>
      <w:b/>
      <w:caps/>
      <w:sz w:val="28"/>
      <w:lang w:eastAsia="ar-SA"/>
    </w:rPr>
  </w:style>
  <w:style w:type="paragraph" w:styleId="0-SubTitTCC" w:customStyle="1">
    <w:name w:val="0-SubTitTCC"/>
    <w:next w:val="Normal"/>
    <w:pPr>
      <w:suppressAutoHyphens/>
      <w:jc w:val="center"/>
    </w:pPr>
    <w:rPr>
      <w:rFonts w:ascii="Arial" w:hAnsi="Arial" w:eastAsia="Arial"/>
      <w:sz w:val="28"/>
      <w:lang w:eastAsia="ar-SA"/>
    </w:rPr>
  </w:style>
  <w:style w:type="paragraph" w:styleId="0-IES" w:customStyle="1">
    <w:name w:val="0-IES"/>
    <w:next w:val="Normal"/>
    <w:pPr>
      <w:suppressAutoHyphens/>
      <w:spacing w:after="3120"/>
      <w:jc w:val="center"/>
    </w:pPr>
    <w:rPr>
      <w:rFonts w:ascii="Arial" w:hAnsi="Arial" w:eastAsia="Arial"/>
      <w:b/>
      <w:lang w:eastAsia="ar-SA"/>
    </w:rPr>
  </w:style>
  <w:style w:type="paragraph" w:styleId="0-Local" w:customStyle="1">
    <w:name w:val="0-Local"/>
    <w:next w:val="Normal"/>
    <w:pPr>
      <w:suppressAutoHyphens/>
      <w:spacing w:before="5000"/>
      <w:jc w:val="center"/>
    </w:pPr>
    <w:rPr>
      <w:rFonts w:ascii="Arial" w:hAnsi="Arial" w:eastAsia="Arial"/>
      <w:b/>
      <w:sz w:val="28"/>
      <w:lang w:eastAsia="ar-SA"/>
    </w:rPr>
  </w:style>
  <w:style w:type="paragraph" w:styleId="0-AutorAFR" w:customStyle="1">
    <w:name w:val="0-AutorAFR"/>
    <w:next w:val="Normal"/>
    <w:pPr>
      <w:suppressAutoHyphens/>
      <w:jc w:val="center"/>
    </w:pPr>
    <w:rPr>
      <w:rFonts w:ascii="Arial" w:hAnsi="Arial" w:eastAsia="Arial"/>
      <w:b/>
      <w:caps/>
      <w:sz w:val="28"/>
      <w:lang w:eastAsia="ar-SA"/>
    </w:rPr>
  </w:style>
  <w:style w:type="paragraph" w:styleId="0-TitAFR" w:customStyle="1">
    <w:name w:val="0-TitAFR"/>
    <w:next w:val="Normal"/>
    <w:pPr>
      <w:suppressAutoHyphens/>
      <w:spacing w:before="5200"/>
      <w:jc w:val="center"/>
    </w:pPr>
    <w:rPr>
      <w:rFonts w:ascii="Arial" w:hAnsi="Arial" w:eastAsia="Arial"/>
      <w:b/>
      <w:caps/>
      <w:sz w:val="28"/>
      <w:lang w:eastAsia="ar-SA"/>
    </w:rPr>
  </w:style>
  <w:style w:type="paragraph" w:styleId="0-Data" w:customStyle="1">
    <w:name w:val="0-Data"/>
    <w:next w:val="Normal"/>
    <w:pPr>
      <w:suppressAutoHyphens/>
      <w:jc w:val="center"/>
    </w:pPr>
    <w:rPr>
      <w:rFonts w:ascii="Arial" w:hAnsi="Arial" w:eastAsia="Arial"/>
      <w:b/>
      <w:sz w:val="28"/>
      <w:lang w:eastAsia="ar-SA"/>
    </w:rPr>
  </w:style>
  <w:style w:type="paragraph" w:styleId="0-Dedicatoria" w:customStyle="1">
    <w:name w:val="0-Dedicatoria"/>
    <w:next w:val="Normal"/>
    <w:pPr>
      <w:suppressAutoHyphens/>
      <w:spacing w:before="6000"/>
      <w:ind w:left="4536"/>
      <w:jc w:val="both"/>
    </w:pPr>
    <w:rPr>
      <w:rFonts w:ascii="Arial" w:hAnsi="Arial" w:eastAsia="Arial"/>
      <w:sz w:val="24"/>
      <w:lang w:eastAsia="ar-SA"/>
    </w:rPr>
  </w:style>
  <w:style w:type="paragraph" w:styleId="0-TitAgradec" w:customStyle="1">
    <w:name w:val="0-TitAgradec"/>
    <w:basedOn w:val="Normal"/>
    <w:pPr>
      <w:spacing w:before="1200" w:after="1200" w:line="240" w:lineRule="auto"/>
      <w:ind w:firstLine="0"/>
      <w:jc w:val="center"/>
    </w:pPr>
    <w:rPr>
      <w:b/>
      <w:caps/>
      <w:sz w:val="28"/>
    </w:rPr>
  </w:style>
  <w:style w:type="paragraph" w:styleId="0-TextoAgradec" w:customStyle="1">
    <w:name w:val="0-TextoAgradec"/>
    <w:next w:val="Normal"/>
    <w:pPr>
      <w:suppressAutoHyphens/>
      <w:spacing w:line="360" w:lineRule="auto"/>
      <w:ind w:left="1701"/>
    </w:pPr>
    <w:rPr>
      <w:rFonts w:ascii="Arial" w:hAnsi="Arial" w:eastAsia="Arial"/>
      <w:sz w:val="24"/>
      <w:lang w:eastAsia="ar-SA"/>
    </w:rPr>
  </w:style>
  <w:style w:type="paragraph" w:styleId="0-Epigrafe" w:customStyle="1">
    <w:name w:val="0-Epigrafe"/>
    <w:next w:val="Normal"/>
    <w:pPr>
      <w:suppressAutoHyphens/>
      <w:spacing w:before="6000"/>
      <w:ind w:left="4536"/>
    </w:pPr>
    <w:rPr>
      <w:rFonts w:ascii="Arial" w:hAnsi="Arial" w:eastAsia="Arial"/>
      <w:i/>
      <w:sz w:val="24"/>
      <w:lang w:eastAsia="ar-SA"/>
    </w:rPr>
  </w:style>
  <w:style w:type="paragraph" w:styleId="0-AutorEpigr" w:customStyle="1">
    <w:name w:val="0-AutorEpigr"/>
    <w:next w:val="Normal"/>
    <w:pPr>
      <w:suppressAutoHyphens/>
      <w:jc w:val="right"/>
    </w:pPr>
    <w:rPr>
      <w:rFonts w:ascii="Arial" w:hAnsi="Arial" w:eastAsia="Arial"/>
      <w:sz w:val="24"/>
      <w:lang w:eastAsia="ar-SA"/>
    </w:rPr>
  </w:style>
  <w:style w:type="paragraph" w:styleId="0-TitResumo" w:customStyle="1">
    <w:name w:val="0-TitResumo"/>
    <w:next w:val="Normal"/>
    <w:pPr>
      <w:suppressAutoHyphens/>
      <w:spacing w:before="1200" w:after="1200"/>
      <w:jc w:val="center"/>
    </w:pPr>
    <w:rPr>
      <w:rFonts w:ascii="Arial" w:hAnsi="Arial" w:eastAsia="Arial"/>
      <w:b/>
      <w:caps/>
      <w:sz w:val="28"/>
      <w:lang w:eastAsia="ar-SA"/>
    </w:rPr>
  </w:style>
  <w:style w:type="paragraph" w:styleId="0-TextoResumo" w:customStyle="1">
    <w:name w:val="0-TextoResumo"/>
    <w:next w:val="Normal"/>
    <w:pPr>
      <w:suppressAutoHyphens/>
      <w:jc w:val="both"/>
    </w:pPr>
    <w:rPr>
      <w:rFonts w:ascii="Arial" w:hAnsi="Arial" w:eastAsia="Arial"/>
      <w:sz w:val="24"/>
      <w:lang w:eastAsia="ar-SA"/>
    </w:rPr>
  </w:style>
  <w:style w:type="paragraph" w:styleId="0-TitTextoSemNum" w:customStyle="1">
    <w:name w:val="0-TitTextoSemNum"/>
    <w:next w:val="Normal"/>
    <w:pPr>
      <w:pageBreakBefore/>
      <w:suppressAutoHyphens/>
      <w:spacing w:line="360" w:lineRule="auto"/>
    </w:pPr>
    <w:rPr>
      <w:rFonts w:ascii="Arial" w:hAnsi="Arial" w:eastAsia="Arial"/>
      <w:b/>
      <w:sz w:val="24"/>
      <w:lang w:eastAsia="ar-SA"/>
    </w:rPr>
  </w:style>
  <w:style w:type="paragraph" w:styleId="0-TitTextoComNum" w:customStyle="1">
    <w:name w:val="0-TitTextoComNum"/>
    <w:next w:val="Normal"/>
    <w:pPr>
      <w:numPr>
        <w:numId w:val="3"/>
      </w:numPr>
      <w:suppressAutoHyphens/>
      <w:spacing w:after="180" w:line="360" w:lineRule="auto"/>
    </w:pPr>
    <w:rPr>
      <w:rFonts w:ascii="Arial" w:hAnsi="Arial" w:eastAsia="Arial"/>
      <w:b/>
      <w:caps/>
      <w:sz w:val="24"/>
      <w:lang w:eastAsia="ar-SA"/>
    </w:rPr>
  </w:style>
  <w:style w:type="paragraph" w:styleId="0-SubTitComNum" w:customStyle="1">
    <w:name w:val="0-SubTitComNum"/>
    <w:next w:val="Normal"/>
    <w:pPr>
      <w:numPr>
        <w:numId w:val="4"/>
      </w:numPr>
      <w:suppressAutoHyphens/>
      <w:spacing w:before="720" w:after="720"/>
    </w:pPr>
    <w:rPr>
      <w:rFonts w:ascii="Arial" w:hAnsi="Arial" w:eastAsia="Arial"/>
      <w:sz w:val="24"/>
      <w:lang w:eastAsia="ar-SA"/>
    </w:rPr>
  </w:style>
  <w:style w:type="paragraph" w:styleId="0-LocalAFR" w:customStyle="1">
    <w:name w:val="0-LocalAFR"/>
    <w:next w:val="Normal"/>
    <w:pPr>
      <w:suppressAutoHyphens/>
      <w:spacing w:before="2400"/>
      <w:jc w:val="center"/>
    </w:pPr>
    <w:rPr>
      <w:rFonts w:ascii="Arial" w:hAnsi="Arial" w:eastAsia="Arial"/>
      <w:b/>
      <w:sz w:val="28"/>
      <w:lang w:eastAsia="ar-SA"/>
    </w:rPr>
  </w:style>
  <w:style w:type="paragraph" w:styleId="0-TextoNormal" w:customStyle="1">
    <w:name w:val="0-TextoNormal"/>
    <w:next w:val="Normal"/>
    <w:pPr>
      <w:suppressAutoHyphens/>
      <w:spacing w:line="360" w:lineRule="auto"/>
      <w:ind w:left="1418"/>
      <w:jc w:val="both"/>
    </w:pPr>
    <w:rPr>
      <w:rFonts w:ascii="Arial" w:hAnsi="Arial" w:eastAsia="Arial"/>
      <w:sz w:val="24"/>
      <w:szCs w:val="24"/>
      <w:lang w:eastAsia="ar-SA"/>
    </w:rPr>
  </w:style>
  <w:style w:type="paragraph" w:styleId="0-LocalAPOV" w:customStyle="1">
    <w:name w:val="0-LocalAPOV"/>
    <w:next w:val="Normal"/>
    <w:pPr>
      <w:suppressAutoHyphens/>
      <w:spacing w:before="1200" w:after="960"/>
      <w:jc w:val="center"/>
    </w:pPr>
    <w:rPr>
      <w:rFonts w:ascii="Arial" w:hAnsi="Arial" w:eastAsia="Arial"/>
      <w:sz w:val="24"/>
      <w:lang w:eastAsia="ar-SA"/>
    </w:rPr>
  </w:style>
  <w:style w:type="paragraph" w:styleId="0-TitTCCAprov" w:customStyle="1">
    <w:name w:val="0-TitTCCAprov"/>
    <w:basedOn w:val="0-TitTCC"/>
    <w:next w:val="Normal"/>
    <w:pPr>
      <w:spacing w:before="2400"/>
    </w:pPr>
  </w:style>
  <w:style w:type="paragraph" w:styleId="0-Banca" w:customStyle="1">
    <w:name w:val="0-Banca"/>
    <w:next w:val="Normal"/>
    <w:pPr>
      <w:suppressAutoHyphens/>
      <w:spacing w:before="180"/>
      <w:jc w:val="both"/>
    </w:pPr>
    <w:rPr>
      <w:rFonts w:ascii="Arial" w:hAnsi="Arial" w:eastAsia="Arial"/>
      <w:sz w:val="24"/>
      <w:lang w:eastAsia="ar-SA"/>
    </w:rPr>
  </w:style>
  <w:style w:type="paragraph" w:styleId="0-TitCap1" w:customStyle="1">
    <w:name w:val="0-TitCap1"/>
    <w:next w:val="Normal"/>
    <w:pPr>
      <w:numPr>
        <w:numId w:val="2"/>
      </w:numPr>
      <w:suppressAutoHyphens/>
      <w:spacing w:before="720" w:after="720"/>
    </w:pPr>
    <w:rPr>
      <w:rFonts w:ascii="Arial" w:hAnsi="Arial" w:eastAsia="Arial"/>
      <w:b/>
      <w:caps/>
      <w:sz w:val="24"/>
      <w:lang w:eastAsia="ar-SA"/>
    </w:rPr>
  </w:style>
  <w:style w:type="paragraph" w:styleId="0-TitCap2" w:customStyle="1">
    <w:name w:val="0-TitCap2"/>
    <w:next w:val="Normal"/>
    <w:pPr>
      <w:tabs>
        <w:tab w:val="num" w:pos="0"/>
      </w:tabs>
      <w:suppressAutoHyphens/>
      <w:spacing w:before="720" w:after="720"/>
      <w:ind w:left="432" w:hanging="432"/>
    </w:pPr>
    <w:rPr>
      <w:rFonts w:ascii="Arial" w:hAnsi="Arial" w:eastAsia="Arial"/>
      <w:caps/>
      <w:sz w:val="24"/>
      <w:lang w:eastAsia="ar-SA"/>
    </w:rPr>
  </w:style>
  <w:style w:type="paragraph" w:styleId="0-TitCap3" w:customStyle="1">
    <w:name w:val="0-TitCap3"/>
    <w:next w:val="Normal"/>
    <w:pPr>
      <w:tabs>
        <w:tab w:val="num" w:pos="0"/>
      </w:tabs>
      <w:suppressAutoHyphens/>
      <w:spacing w:before="720" w:after="720"/>
      <w:ind w:left="432" w:hanging="432"/>
    </w:pPr>
    <w:rPr>
      <w:rFonts w:ascii="Arial" w:hAnsi="Arial" w:eastAsia="Arial"/>
      <w:sz w:val="24"/>
      <w:lang w:eastAsia="ar-SA"/>
    </w:rPr>
  </w:style>
  <w:style w:type="paragraph" w:styleId="Cabealho">
    <w:name w:val="header"/>
    <w:basedOn w:val="Normal"/>
    <w:uiPriority w:val="99"/>
    <w:pPr>
      <w:tabs>
        <w:tab w:val="center" w:pos="4513"/>
        <w:tab w:val="right" w:pos="9026"/>
      </w:tabs>
    </w:pPr>
  </w:style>
  <w:style w:type="paragraph" w:styleId="Ttulodocurso" w:customStyle="1">
    <w:name w:val="Título do curso"/>
    <w:basedOn w:val="0-TitTCC"/>
    <w:pPr>
      <w:spacing w:before="0"/>
    </w:pPr>
  </w:style>
  <w:style w:type="paragraph" w:styleId="TabeladeGrade31" w:customStyle="1">
    <w:name w:val="Tabela de Grade 31"/>
    <w:basedOn w:val="Ttulo1"/>
    <w:next w:val="Normal"/>
    <w:uiPriority w:val="39"/>
    <w:semiHidden/>
    <w:unhideWhenUsed/>
    <w:qFormat/>
    <w:rsid w:val="002F03A6"/>
    <w:pPr>
      <w:ind w:firstLine="0"/>
      <w:jc w:val="left"/>
      <w:outlineLvl w:val="9"/>
    </w:pPr>
    <w:rPr>
      <w:rFonts w:ascii="Cambria" w:hAnsi="Cambria"/>
      <w:color w:val="365F91"/>
      <w:lang w:eastAsia="en-US"/>
    </w:rPr>
  </w:style>
  <w:style w:type="paragraph" w:styleId="SombreamentoEscuro-nfase11" w:customStyle="1">
    <w:name w:val="Sombreamento Escuro - Ênfase 11"/>
    <w:hidden/>
    <w:uiPriority w:val="99"/>
    <w:semiHidden/>
    <w:rsid w:val="00794773"/>
    <w:rPr>
      <w:rFonts w:ascii="Arial" w:hAnsi="Arial"/>
      <w:sz w:val="24"/>
      <w:lang w:eastAsia="ar-SA"/>
    </w:rPr>
  </w:style>
  <w:style w:type="paragraph" w:styleId="Textodebalo">
    <w:name w:val="Balloon Text"/>
    <w:basedOn w:val="Normal"/>
    <w:link w:val="TextodebaloChar"/>
    <w:uiPriority w:val="99"/>
    <w:semiHidden/>
    <w:unhideWhenUsed/>
    <w:rsid w:val="00794773"/>
    <w:pPr>
      <w:spacing w:line="240" w:lineRule="auto"/>
    </w:pPr>
    <w:rPr>
      <w:rFonts w:ascii="Tahoma" w:hAnsi="Tahoma" w:cs="Tahoma"/>
      <w:sz w:val="16"/>
      <w:szCs w:val="16"/>
    </w:rPr>
  </w:style>
  <w:style w:type="character" w:styleId="TextodebaloChar" w:customStyle="1">
    <w:name w:val="Texto de balão Char"/>
    <w:link w:val="Textodebalo"/>
    <w:uiPriority w:val="99"/>
    <w:semiHidden/>
    <w:rsid w:val="00794773"/>
    <w:rPr>
      <w:rFonts w:ascii="Tahoma" w:hAnsi="Tahoma" w:cs="Tahoma"/>
      <w:sz w:val="16"/>
      <w:szCs w:val="16"/>
      <w:lang w:eastAsia="ar-SA"/>
    </w:rPr>
  </w:style>
  <w:style w:type="character" w:styleId="Refdecomentrio">
    <w:name w:val="annotation reference"/>
    <w:uiPriority w:val="99"/>
    <w:semiHidden/>
    <w:unhideWhenUsed/>
    <w:rsid w:val="00675635"/>
    <w:rPr>
      <w:sz w:val="16"/>
      <w:szCs w:val="16"/>
    </w:rPr>
  </w:style>
  <w:style w:type="paragraph" w:styleId="Textodecomentrio">
    <w:name w:val="annotation text"/>
    <w:basedOn w:val="Normal"/>
    <w:link w:val="TextodecomentrioChar"/>
    <w:uiPriority w:val="99"/>
    <w:unhideWhenUsed/>
    <w:rsid w:val="00675635"/>
    <w:rPr>
      <w:sz w:val="20"/>
    </w:rPr>
  </w:style>
  <w:style w:type="character" w:styleId="TextodecomentrioChar" w:customStyle="1">
    <w:name w:val="Texto de comentário Char"/>
    <w:link w:val="Textodecomentrio"/>
    <w:uiPriority w:val="99"/>
    <w:rsid w:val="00675635"/>
    <w:rPr>
      <w:rFonts w:ascii="Arial" w:hAnsi="Arial"/>
      <w:lang w:eastAsia="ar-SA"/>
    </w:rPr>
  </w:style>
  <w:style w:type="paragraph" w:styleId="Assuntodocomentrio">
    <w:name w:val="annotation subject"/>
    <w:basedOn w:val="Textodecomentrio"/>
    <w:next w:val="Textodecomentrio"/>
    <w:link w:val="AssuntodocomentrioChar"/>
    <w:uiPriority w:val="99"/>
    <w:semiHidden/>
    <w:unhideWhenUsed/>
    <w:rsid w:val="00675635"/>
    <w:rPr>
      <w:b/>
      <w:bCs/>
    </w:rPr>
  </w:style>
  <w:style w:type="character" w:styleId="AssuntodocomentrioChar" w:customStyle="1">
    <w:name w:val="Assunto do comentário Char"/>
    <w:link w:val="Assuntodocomentrio"/>
    <w:uiPriority w:val="99"/>
    <w:semiHidden/>
    <w:rsid w:val="00675635"/>
    <w:rPr>
      <w:rFonts w:ascii="Arial" w:hAnsi="Arial"/>
      <w:b/>
      <w:bCs/>
      <w:lang w:eastAsia="ar-SA"/>
    </w:rPr>
  </w:style>
  <w:style w:type="table" w:styleId="Tabelacomgrade">
    <w:name w:val="Table Grid"/>
    <w:basedOn w:val="Tabelanormal"/>
    <w:uiPriority w:val="59"/>
    <w:rsid w:val="00060B2E"/>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0-BancaComponentes" w:customStyle="1">
    <w:name w:val="0-BancaComponentes"/>
    <w:next w:val="Normal"/>
    <w:qFormat/>
    <w:rsid w:val="000A1072"/>
    <w:rPr>
      <w:rFonts w:ascii="Arial" w:hAnsi="Arial" w:eastAsia="Calibri"/>
      <w:sz w:val="24"/>
      <w:szCs w:val="22"/>
      <w:lang w:eastAsia="en-US"/>
    </w:rPr>
  </w:style>
  <w:style w:type="paragraph" w:styleId="0-BancaInstituicao" w:customStyle="1">
    <w:name w:val="0-BancaInstituicao"/>
    <w:next w:val="Normal"/>
    <w:qFormat/>
    <w:rsid w:val="000A1072"/>
    <w:pPr>
      <w:spacing w:after="200"/>
    </w:pPr>
    <w:rPr>
      <w:rFonts w:ascii="Arial" w:hAnsi="Arial" w:eastAsia="Calibri"/>
      <w:sz w:val="24"/>
      <w:szCs w:val="22"/>
      <w:lang w:eastAsia="en-US"/>
    </w:rPr>
  </w:style>
  <w:style w:type="paragraph" w:styleId="0-NaturezaFolhaAPROV" w:customStyle="1">
    <w:name w:val="0-NaturezaFolhaAPROV"/>
    <w:next w:val="Normal"/>
    <w:qFormat/>
    <w:rsid w:val="000A1072"/>
    <w:pPr>
      <w:spacing w:before="1700"/>
      <w:ind w:left="4536"/>
      <w:jc w:val="both"/>
    </w:pPr>
    <w:rPr>
      <w:rFonts w:ascii="Arial" w:hAnsi="Arial" w:eastAsia="Calibri"/>
      <w:sz w:val="24"/>
      <w:szCs w:val="22"/>
      <w:lang w:eastAsia="en-US"/>
    </w:rPr>
  </w:style>
  <w:style w:type="paragraph" w:styleId="0-Normal" w:customStyle="1">
    <w:name w:val="0-Normal"/>
    <w:qFormat/>
    <w:rsid w:val="000A1072"/>
    <w:pPr>
      <w:spacing w:line="360" w:lineRule="auto"/>
      <w:ind w:firstLine="1418"/>
      <w:jc w:val="both"/>
    </w:pPr>
    <w:rPr>
      <w:rFonts w:ascii="Arial" w:hAnsi="Arial" w:eastAsia="Calibri"/>
      <w:sz w:val="24"/>
      <w:szCs w:val="22"/>
      <w:lang w:eastAsia="en-US"/>
    </w:rPr>
  </w:style>
  <w:style w:type="paragraph" w:styleId="0-TituloFolhaAPROV" w:customStyle="1">
    <w:name w:val="0-TituloFolhaAPROV"/>
    <w:next w:val="0-Normal"/>
    <w:qFormat/>
    <w:rsid w:val="000A1072"/>
    <w:pPr>
      <w:spacing w:before="2000" w:line="360" w:lineRule="auto"/>
      <w:jc w:val="center"/>
    </w:pPr>
    <w:rPr>
      <w:rFonts w:ascii="Arial" w:hAnsi="Arial" w:eastAsia="Calibri"/>
      <w:b/>
      <w:caps/>
      <w:sz w:val="28"/>
      <w:szCs w:val="22"/>
      <w:lang w:eastAsia="en-US"/>
    </w:rPr>
  </w:style>
  <w:style w:type="paragraph" w:styleId="Estilo1" w:customStyle="1">
    <w:name w:val="Estilo1"/>
    <w:basedOn w:val="Normal"/>
    <w:qFormat/>
    <w:rsid w:val="00BA547D"/>
    <w:pPr>
      <w:suppressAutoHyphens w:val="0"/>
      <w:spacing w:after="200" w:line="480" w:lineRule="auto"/>
      <w:ind w:firstLine="0"/>
    </w:pPr>
    <w:rPr>
      <w:rFonts w:eastAsia="Calibri" w:cs="Arial"/>
      <w:b/>
      <w:sz w:val="28"/>
      <w:szCs w:val="28"/>
      <w:lang w:eastAsia="en-US"/>
    </w:rPr>
  </w:style>
  <w:style w:type="paragraph" w:styleId="Legenda">
    <w:name w:val="caption"/>
    <w:basedOn w:val="Normal"/>
    <w:next w:val="Normal"/>
    <w:uiPriority w:val="35"/>
    <w:unhideWhenUsed/>
    <w:qFormat/>
    <w:rsid w:val="00CF3A74"/>
    <w:pPr>
      <w:suppressAutoHyphens w:val="0"/>
      <w:spacing w:after="200" w:line="240" w:lineRule="auto"/>
      <w:ind w:firstLine="0"/>
      <w:jc w:val="left"/>
    </w:pPr>
    <w:rPr>
      <w:rFonts w:ascii="Calibri" w:hAnsi="Calibri" w:eastAsia="Calibri"/>
      <w:b/>
      <w:bCs/>
      <w:color w:val="4F81BD"/>
      <w:sz w:val="18"/>
      <w:szCs w:val="18"/>
      <w:lang w:eastAsia="en-US"/>
    </w:rPr>
  </w:style>
  <w:style w:type="paragraph" w:styleId="PargrafodaLista">
    <w:name w:val="List Paragraph"/>
    <w:basedOn w:val="Normal"/>
    <w:uiPriority w:val="34"/>
    <w:qFormat/>
    <w:rsid w:val="009B423C"/>
    <w:pPr>
      <w:suppressAutoHyphens w:val="0"/>
      <w:spacing w:after="200" w:line="276" w:lineRule="auto"/>
      <w:ind w:left="720" w:firstLine="0"/>
      <w:contextualSpacing/>
      <w:jc w:val="left"/>
    </w:pPr>
    <w:rPr>
      <w:rFonts w:ascii="Calibri" w:hAnsi="Calibri" w:eastAsia="Calibri"/>
      <w:sz w:val="22"/>
      <w:szCs w:val="22"/>
      <w:lang w:eastAsia="en-US"/>
    </w:rPr>
  </w:style>
  <w:style w:type="paragraph" w:styleId="SemEspaamento">
    <w:name w:val="No Spacing"/>
    <w:uiPriority w:val="1"/>
    <w:qFormat/>
    <w:rsid w:val="00487393"/>
    <w:rPr>
      <w:rFonts w:ascii="Calibri" w:hAnsi="Calibri" w:eastAsia="Calibri"/>
      <w:sz w:val="22"/>
      <w:szCs w:val="22"/>
      <w:lang w:eastAsia="en-US"/>
    </w:rPr>
  </w:style>
  <w:style w:type="character" w:styleId="apple-converted-space" w:customStyle="1">
    <w:name w:val="apple-converted-space"/>
    <w:basedOn w:val="Fontepargpadro"/>
    <w:rsid w:val="00731ED8"/>
  </w:style>
  <w:style w:type="character" w:styleId="Forte">
    <w:name w:val="Strong"/>
    <w:basedOn w:val="Fontepargpadro"/>
    <w:uiPriority w:val="22"/>
    <w:qFormat/>
    <w:rsid w:val="00731ED8"/>
    <w:rPr>
      <w:b/>
      <w:bCs/>
    </w:rPr>
  </w:style>
  <w:style w:type="character" w:styleId="TextodoEspaoReservado">
    <w:name w:val="Placeholder Text"/>
    <w:basedOn w:val="Fontepargpadro"/>
    <w:uiPriority w:val="99"/>
    <w:semiHidden/>
    <w:rsid w:val="00325835"/>
    <w:rPr>
      <w:color w:val="808080"/>
    </w:rPr>
  </w:style>
  <w:style w:type="paragraph" w:styleId="RME-Resumo" w:customStyle="1">
    <w:name w:val="RME - Resumo"/>
    <w:basedOn w:val="Normal"/>
    <w:rsid w:val="00BD099F"/>
    <w:pPr>
      <w:numPr>
        <w:numId w:val="10"/>
      </w:numPr>
      <w:suppressAutoHyphens w:val="0"/>
      <w:spacing w:before="80" w:line="240" w:lineRule="auto"/>
    </w:pPr>
    <w:rPr>
      <w:rFonts w:ascii="Times New Roman" w:hAnsi="Times New Roman"/>
      <w:sz w:val="18"/>
      <w:lang w:eastAsia="pt-BR"/>
    </w:rPr>
  </w:style>
  <w:style w:type="paragraph" w:styleId="Textodenotaderodap">
    <w:name w:val="footnote text"/>
    <w:basedOn w:val="Normal"/>
    <w:link w:val="TextodenotaderodapChar"/>
    <w:uiPriority w:val="99"/>
    <w:semiHidden/>
    <w:unhideWhenUsed/>
    <w:rsid w:val="00586740"/>
    <w:pPr>
      <w:spacing w:line="240" w:lineRule="auto"/>
    </w:pPr>
    <w:rPr>
      <w:sz w:val="20"/>
    </w:rPr>
  </w:style>
  <w:style w:type="character" w:styleId="TextodenotaderodapChar" w:customStyle="1">
    <w:name w:val="Texto de nota de rodapé Char"/>
    <w:basedOn w:val="Fontepargpadro"/>
    <w:link w:val="Textodenotaderodap"/>
    <w:uiPriority w:val="99"/>
    <w:semiHidden/>
    <w:rsid w:val="00586740"/>
    <w:rPr>
      <w:rFonts w:ascii="Arial" w:hAnsi="Arial"/>
      <w:lang w:eastAsia="ar-SA"/>
    </w:rPr>
  </w:style>
  <w:style w:type="character" w:styleId="Refdenotaderodap">
    <w:name w:val="footnote reference"/>
    <w:basedOn w:val="Fontepargpadro"/>
    <w:uiPriority w:val="99"/>
    <w:semiHidden/>
    <w:unhideWhenUsed/>
    <w:rsid w:val="0058674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454750">
      <w:bodyDiv w:val="1"/>
      <w:marLeft w:val="0"/>
      <w:marRight w:val="0"/>
      <w:marTop w:val="0"/>
      <w:marBottom w:val="0"/>
      <w:divBdr>
        <w:top w:val="none" w:sz="0" w:space="0" w:color="auto"/>
        <w:left w:val="none" w:sz="0" w:space="0" w:color="auto"/>
        <w:bottom w:val="none" w:sz="0" w:space="0" w:color="auto"/>
        <w:right w:val="none" w:sz="0" w:space="0" w:color="auto"/>
      </w:divBdr>
    </w:div>
    <w:div w:id="2026862980">
      <w:bodyDiv w:val="1"/>
      <w:marLeft w:val="0"/>
      <w:marRight w:val="0"/>
      <w:marTop w:val="0"/>
      <w:marBottom w:val="0"/>
      <w:divBdr>
        <w:top w:val="none" w:sz="0" w:space="0" w:color="auto"/>
        <w:left w:val="none" w:sz="0" w:space="0" w:color="auto"/>
        <w:bottom w:val="none" w:sz="0" w:space="0" w:color="auto"/>
        <w:right w:val="none" w:sz="0" w:space="0" w:color="auto"/>
      </w:divBdr>
    </w:div>
    <w:div w:id="210183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header" Target="header2.xml" Id="rId9"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099B22-DD7A-4726-A665-19CC821C168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FRInfo</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PROPOSTA TG PRÉ TEXTO 2012</dc:title>
  <dc:subject>MATERIAL PARA PG II FATEC FRANCA 2012</dc:subject>
  <dc:creator>Profs. Tadeu Melo Jr, Carlos E F Roland, Fernanda</dc:creator>
  <keywords/>
  <dc:description>Material suporte para as disciplinas de Projeto de Graduação, FATEC Franca, contendo NORMAS do TG.</dc:description>
  <lastModifiedBy>ANTONIO CARLOS DO NASCIMENTO JUNIOR</lastModifiedBy>
  <revision>26</revision>
  <lastPrinted>2016-03-17T13:59:00.0000000Z</lastPrinted>
  <dcterms:created xsi:type="dcterms:W3CDTF">2016-09-01T19:08:00.0000000Z</dcterms:created>
  <dcterms:modified xsi:type="dcterms:W3CDTF">2019-04-08T16:31:56.1560921Z</dcterms:modified>
</coreProperties>
</file>